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C26E9" w:rsidRPr="003F1549" w:rsidRDefault="006505A2">
      <w:pPr>
        <w:jc w:val="center"/>
        <w:rPr>
          <w:b/>
        </w:rPr>
      </w:pPr>
      <w:r>
        <w:rPr>
          <w:noProof/>
          <w:lang w:eastAsia="es-ES" w:bidi="ar-SA"/>
        </w:rPr>
        <w:drawing>
          <wp:anchor distT="0" distB="0" distL="0" distR="0" simplePos="0" relativeHeight="251655680" behindDoc="0" locked="0" layoutInCell="1" allowOverlap="1">
            <wp:simplePos x="0" y="0"/>
            <wp:positionH relativeFrom="column">
              <wp:posOffset>12065</wp:posOffset>
            </wp:positionH>
            <wp:positionV relativeFrom="paragraph">
              <wp:posOffset>-720090</wp:posOffset>
            </wp:positionV>
            <wp:extent cx="6148705" cy="3542665"/>
            <wp:effectExtent l="0" t="0" r="4445" b="635"/>
            <wp:wrapTopAndBottom/>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6148705" cy="3542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3F1549">
        <w:rPr>
          <w:rFonts w:ascii="Consolas" w:hAnsi="Consolas"/>
          <w:sz w:val="96"/>
          <w:szCs w:val="96"/>
          <w:shd w:val="clear" w:color="auto" w:fill="AECF00"/>
        </w:rPr>
        <w:t xml:space="preserve">  </w:t>
      </w:r>
      <w:r w:rsidR="003C26E9" w:rsidRPr="003F1549">
        <w:rPr>
          <w:rFonts w:ascii="Consolas" w:hAnsi="Consolas"/>
          <w:b/>
          <w:color w:val="FFFFFF"/>
          <w:sz w:val="96"/>
          <w:szCs w:val="96"/>
          <w:shd w:val="clear" w:color="auto" w:fill="AECF00"/>
        </w:rPr>
        <w:t>ESTRUCTURA DE</w:t>
      </w:r>
      <w:r w:rsidR="003F1549" w:rsidRPr="003F1549">
        <w:rPr>
          <w:rFonts w:ascii="Consolas" w:hAnsi="Consolas"/>
          <w:b/>
          <w:color w:val="FFFFFF"/>
          <w:sz w:val="96"/>
          <w:szCs w:val="96"/>
          <w:shd w:val="clear" w:color="auto" w:fill="AECF00"/>
        </w:rPr>
        <w:t xml:space="preserve">  </w:t>
      </w:r>
    </w:p>
    <w:p w:rsidR="003C26E9" w:rsidRDefault="003C26E9"/>
    <w:p w:rsidR="003C26E9" w:rsidRDefault="006505A2">
      <w:pPr>
        <w:rPr>
          <w:rFonts w:ascii="Consolas" w:hAnsi="Consolas"/>
          <w:sz w:val="96"/>
          <w:szCs w:val="96"/>
          <w:shd w:val="clear" w:color="auto" w:fill="336699"/>
        </w:rPr>
      </w:pPr>
      <w:r>
        <w:rPr>
          <w:noProof/>
          <w:lang w:eastAsia="es-ES" w:bidi="ar-SA"/>
        </w:rPr>
        <w:drawing>
          <wp:anchor distT="0" distB="0" distL="0" distR="0" simplePos="0" relativeHeight="251656704" behindDoc="0" locked="0" layoutInCell="1" allowOverlap="1">
            <wp:simplePos x="0" y="0"/>
            <wp:positionH relativeFrom="column">
              <wp:posOffset>1169670</wp:posOffset>
            </wp:positionH>
            <wp:positionV relativeFrom="paragraph">
              <wp:posOffset>283210</wp:posOffset>
            </wp:positionV>
            <wp:extent cx="3990975" cy="847725"/>
            <wp:effectExtent l="0" t="0" r="9525"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975" cy="8477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C56BEB" w:rsidRDefault="00C56BEB"/>
    <w:p w:rsidR="00C56BEB" w:rsidRDefault="00C56BEB"/>
    <w:p w:rsidR="003C26E9" w:rsidRPr="003F1549" w:rsidRDefault="003C26E9" w:rsidP="003F1549">
      <w:pPr>
        <w:rPr>
          <w:rFonts w:ascii="Consolas" w:hAnsi="Consolas"/>
          <w:b/>
          <w:sz w:val="40"/>
          <w:szCs w:val="40"/>
        </w:rPr>
      </w:pPr>
      <w:r w:rsidRPr="003F1549">
        <w:rPr>
          <w:rFonts w:ascii="Consolas" w:hAnsi="Consolas"/>
          <w:color w:val="FFFFFF"/>
          <w:sz w:val="36"/>
          <w:szCs w:val="36"/>
          <w:shd w:val="clear" w:color="auto" w:fill="AECF00"/>
        </w:rPr>
        <w:t xml:space="preserve"> </w:t>
      </w:r>
      <w:r w:rsidRPr="003F1549">
        <w:rPr>
          <w:rFonts w:ascii="Consolas" w:hAnsi="Consolas"/>
          <w:b/>
          <w:color w:val="FFFFFF"/>
          <w:sz w:val="36"/>
          <w:szCs w:val="36"/>
          <w:shd w:val="clear" w:color="auto" w:fill="AECF00"/>
        </w:rPr>
        <w:t xml:space="preserve">Trabajo realizado por:                </w:t>
      </w:r>
      <w:r w:rsidR="003F1549" w:rsidRPr="003F1549">
        <w:rPr>
          <w:rFonts w:ascii="Consolas" w:hAnsi="Consolas"/>
          <w:b/>
          <w:color w:val="FFFFFF"/>
          <w:sz w:val="36"/>
          <w:szCs w:val="36"/>
          <w:shd w:val="clear" w:color="auto" w:fill="AECF00"/>
        </w:rPr>
        <w:t xml:space="preserve">        </w:t>
      </w:r>
      <w:r w:rsidRPr="003F1549">
        <w:rPr>
          <w:rFonts w:ascii="Consolas" w:hAnsi="Consolas"/>
          <w:b/>
          <w:color w:val="FFFFFF"/>
          <w:sz w:val="36"/>
          <w:szCs w:val="36"/>
          <w:shd w:val="clear" w:color="auto" w:fill="AECF00"/>
        </w:rPr>
        <w:t xml:space="preserve">   </w:t>
      </w:r>
      <w:r w:rsidR="003F1549" w:rsidRPr="003F1549">
        <w:rPr>
          <w:rFonts w:ascii="Consolas" w:hAnsi="Consolas"/>
          <w:b/>
          <w:sz w:val="40"/>
          <w:szCs w:val="40"/>
        </w:rPr>
        <w:t xml:space="preserve"> </w:t>
      </w:r>
      <w:r w:rsidRPr="003F1549">
        <w:rPr>
          <w:rFonts w:ascii="Consolas" w:hAnsi="Consolas"/>
          <w:b/>
          <w:sz w:val="40"/>
          <w:szCs w:val="40"/>
        </w:rPr>
        <w:t xml:space="preserve"> </w:t>
      </w:r>
    </w:p>
    <w:p w:rsidR="00C56BEB" w:rsidRDefault="003C26E9">
      <w:pPr>
        <w:rPr>
          <w:rFonts w:ascii="Consolas" w:hAnsi="Consolas"/>
          <w:sz w:val="40"/>
          <w:szCs w:val="40"/>
        </w:rPr>
      </w:pPr>
      <w:r>
        <w:rPr>
          <w:rFonts w:ascii="Consolas" w:hAnsi="Consolas"/>
          <w:sz w:val="40"/>
          <w:szCs w:val="40"/>
        </w:rPr>
        <w:tab/>
      </w:r>
    </w:p>
    <w:p w:rsidR="003C26E9" w:rsidRPr="00C56BEB" w:rsidRDefault="003C26E9" w:rsidP="00C56BEB">
      <w:pPr>
        <w:ind w:firstLine="709"/>
        <w:rPr>
          <w:rFonts w:ascii="Consolas" w:hAnsi="Consolas"/>
          <w:szCs w:val="28"/>
        </w:rPr>
      </w:pPr>
      <w:r w:rsidRPr="00C56BEB">
        <w:rPr>
          <w:rFonts w:ascii="Consolas" w:hAnsi="Consolas"/>
          <w:szCs w:val="28"/>
        </w:rPr>
        <w:t>-</w:t>
      </w:r>
      <w:r w:rsidR="00C56BEB">
        <w:rPr>
          <w:rFonts w:ascii="Consolas" w:hAnsi="Consolas"/>
          <w:szCs w:val="28"/>
        </w:rPr>
        <w:t xml:space="preserve"> </w:t>
      </w:r>
      <w:r w:rsidRPr="00C56BEB">
        <w:rPr>
          <w:rFonts w:ascii="Consolas" w:hAnsi="Consolas"/>
          <w:szCs w:val="28"/>
        </w:rPr>
        <w:t>Miguel Arredondo Calderón</w:t>
      </w:r>
    </w:p>
    <w:p w:rsidR="003C26E9" w:rsidRPr="00C56BEB" w:rsidRDefault="003C26E9">
      <w:pPr>
        <w:rPr>
          <w:rFonts w:ascii="Consolas" w:hAnsi="Consolas"/>
          <w:szCs w:val="28"/>
        </w:rPr>
      </w:pPr>
      <w:r w:rsidRPr="00C56BEB">
        <w:rPr>
          <w:rFonts w:ascii="Consolas" w:hAnsi="Consolas"/>
          <w:szCs w:val="28"/>
        </w:rPr>
        <w:tab/>
        <w:t>-</w:t>
      </w:r>
      <w:r w:rsidR="00C56BEB">
        <w:rPr>
          <w:rFonts w:ascii="Consolas" w:hAnsi="Consolas"/>
          <w:szCs w:val="28"/>
        </w:rPr>
        <w:t xml:space="preserve"> </w:t>
      </w:r>
      <w:r w:rsidRPr="00C56BEB">
        <w:rPr>
          <w:rFonts w:ascii="Consolas" w:hAnsi="Consolas"/>
          <w:szCs w:val="28"/>
        </w:rPr>
        <w:t>Jose Miguel Hernández García</w:t>
      </w:r>
    </w:p>
    <w:p w:rsidR="00C56BEB" w:rsidRDefault="003C26E9">
      <w:pPr>
        <w:rPr>
          <w:rFonts w:ascii="Consolas" w:hAnsi="Consolas"/>
          <w:szCs w:val="28"/>
        </w:rPr>
      </w:pPr>
      <w:r w:rsidRPr="00C56BEB">
        <w:rPr>
          <w:rFonts w:ascii="Consolas" w:hAnsi="Consolas"/>
          <w:szCs w:val="28"/>
        </w:rPr>
        <w:tab/>
        <w:t>-</w:t>
      </w:r>
      <w:r w:rsidR="00C56BEB">
        <w:rPr>
          <w:rFonts w:ascii="Consolas" w:hAnsi="Consolas"/>
          <w:szCs w:val="28"/>
        </w:rPr>
        <w:t xml:space="preserve"> </w:t>
      </w:r>
      <w:r w:rsidRPr="00C56BEB">
        <w:rPr>
          <w:rFonts w:ascii="Consolas" w:hAnsi="Consolas"/>
          <w:szCs w:val="28"/>
        </w:rPr>
        <w:t xml:space="preserve">Antonio </w:t>
      </w:r>
      <w:r w:rsidR="002947BF" w:rsidRPr="00C56BEB">
        <w:rPr>
          <w:rFonts w:ascii="Consolas" w:hAnsi="Consolas"/>
          <w:szCs w:val="28"/>
        </w:rPr>
        <w:t>Jaimez</w:t>
      </w:r>
      <w:r w:rsidRPr="00C56BEB">
        <w:rPr>
          <w:rFonts w:ascii="Consolas" w:hAnsi="Consolas"/>
          <w:szCs w:val="28"/>
        </w:rPr>
        <w:t xml:space="preserve"> Jiménez</w:t>
      </w:r>
    </w:p>
    <w:p w:rsidR="003C26E9" w:rsidRDefault="003C26E9">
      <w:pPr>
        <w:rPr>
          <w:rFonts w:ascii="Consolas" w:hAnsi="Consolas"/>
          <w:szCs w:val="28"/>
          <w:shd w:val="clear" w:color="auto" w:fill="FFFFFF"/>
        </w:rPr>
      </w:pPr>
      <w:r w:rsidRPr="00C56BEB">
        <w:rPr>
          <w:rFonts w:ascii="Consolas" w:hAnsi="Consolas"/>
          <w:szCs w:val="28"/>
        </w:rPr>
        <w:tab/>
      </w:r>
      <w:r w:rsidRPr="00C56BEB">
        <w:rPr>
          <w:rFonts w:ascii="Consolas" w:hAnsi="Consolas"/>
          <w:szCs w:val="28"/>
          <w:shd w:val="clear" w:color="auto" w:fill="FFFFFF"/>
        </w:rPr>
        <w:t>-</w:t>
      </w:r>
      <w:r w:rsidR="00C56BEB">
        <w:rPr>
          <w:rFonts w:ascii="Consolas" w:hAnsi="Consolas"/>
          <w:szCs w:val="28"/>
          <w:shd w:val="clear" w:color="auto" w:fill="FFFFFF"/>
        </w:rPr>
        <w:t xml:space="preserve"> </w:t>
      </w:r>
      <w:r w:rsidRPr="00C56BEB">
        <w:rPr>
          <w:rFonts w:ascii="Consolas" w:hAnsi="Consolas"/>
          <w:szCs w:val="28"/>
          <w:shd w:val="clear" w:color="auto" w:fill="FFFFFF"/>
        </w:rPr>
        <w:t>Robin Costas del Moral</w:t>
      </w:r>
    </w:p>
    <w:p w:rsidR="00C56BEB" w:rsidRPr="00C56BEB" w:rsidRDefault="00C56BEB" w:rsidP="00C56BEB">
      <w:pPr>
        <w:rPr>
          <w:rFonts w:ascii="Consolas" w:hAnsi="Consolas"/>
          <w:szCs w:val="28"/>
          <w:shd w:val="clear" w:color="auto" w:fill="FFFFFF"/>
        </w:rPr>
      </w:pPr>
      <w:r>
        <w:rPr>
          <w:rFonts w:ascii="Consolas" w:hAnsi="Consolas"/>
          <w:szCs w:val="28"/>
          <w:shd w:val="clear" w:color="auto" w:fill="FFFFFF"/>
        </w:rPr>
        <w:tab/>
      </w:r>
    </w:p>
    <w:p w:rsidR="003C26E9" w:rsidRPr="003F1549" w:rsidRDefault="003C26E9">
      <w:pPr>
        <w:rPr>
          <w:rFonts w:ascii="Consolas" w:hAnsi="Consolas"/>
          <w:b/>
          <w:color w:val="FFFFFF"/>
          <w:szCs w:val="96"/>
        </w:rPr>
      </w:pPr>
      <w:r>
        <w:rPr>
          <w:rFonts w:ascii="Consolas" w:hAnsi="Consolas"/>
          <w:color w:val="FFFFFF"/>
          <w:sz w:val="96"/>
          <w:szCs w:val="96"/>
          <w:shd w:val="clear" w:color="auto" w:fill="AECF00"/>
        </w:rPr>
        <w:lastRenderedPageBreak/>
        <w:t xml:space="preserve"> </w:t>
      </w:r>
      <w:r w:rsidRPr="003F1549">
        <w:rPr>
          <w:rFonts w:ascii="Consolas" w:hAnsi="Consolas"/>
          <w:b/>
          <w:color w:val="FFFFFF"/>
          <w:sz w:val="96"/>
          <w:szCs w:val="96"/>
          <w:shd w:val="clear" w:color="auto" w:fill="AECF00"/>
        </w:rPr>
        <w:t xml:space="preserve">ÍNDICE          </w:t>
      </w:r>
    </w:p>
    <w:p w:rsidR="003C26E9" w:rsidRDefault="003C26E9">
      <w:pPr>
        <w:pStyle w:val="Textoindependiente"/>
      </w:pPr>
      <w:bookmarkStart w:id="0" w:name="docs-internal-guid-76193ee8-8821-6f1e-76"/>
      <w:bookmarkEnd w:id="0"/>
      <w:r>
        <w:rPr>
          <w:rFonts w:ascii="Consolas" w:hAnsi="Consolas"/>
          <w:color w:val="FFFFFF"/>
          <w:szCs w:val="96"/>
        </w:rPr>
        <w:t>Introducción e historia</w:t>
      </w:r>
    </w:p>
    <w:p w:rsidR="003C26E9" w:rsidRDefault="003C26E9">
      <w:pPr>
        <w:pStyle w:val="Textoindependiente"/>
      </w:pPr>
    </w:p>
    <w:p w:rsidR="003C26E9" w:rsidRDefault="003C26E9">
      <w:pPr>
        <w:pStyle w:val="Textoindependiente"/>
        <w:numPr>
          <w:ilvl w:val="0"/>
          <w:numId w:val="1"/>
        </w:numPr>
        <w:tabs>
          <w:tab w:val="left" w:pos="707"/>
        </w:tabs>
        <w:spacing w:after="0" w:line="331" w:lineRule="auto"/>
        <w:rPr>
          <w:rFonts w:ascii="Consolas" w:hAnsi="Consolas"/>
          <w:color w:val="000000"/>
        </w:rPr>
      </w:pPr>
      <w:r>
        <w:rPr>
          <w:rFonts w:ascii="Consolas" w:hAnsi="Consolas"/>
          <w:color w:val="000000"/>
        </w:rPr>
        <w:t>Introducción</w:t>
      </w:r>
      <w:r w:rsidR="00C56BEB">
        <w:rPr>
          <w:rFonts w:ascii="Consolas" w:hAnsi="Consolas"/>
          <w:color w:val="000000"/>
        </w:rPr>
        <w:t xml:space="preserve"> e historia...</w:t>
      </w:r>
      <w:r>
        <w:rPr>
          <w:rFonts w:ascii="Consolas" w:hAnsi="Consolas"/>
          <w:color w:val="000000"/>
        </w:rPr>
        <w:t>...................................</w:t>
      </w:r>
      <w:r>
        <w:rPr>
          <w:color w:val="000000"/>
        </w:rPr>
        <w:fldChar w:fldCharType="begin"/>
      </w:r>
      <w:r>
        <w:rPr>
          <w:color w:val="000000"/>
        </w:rPr>
        <w:instrText xml:space="preserve"> PAGEREF Ref_2 \h </w:instrText>
      </w:r>
      <w:r>
        <w:rPr>
          <w:color w:val="000000"/>
        </w:rPr>
      </w:r>
      <w:r>
        <w:rPr>
          <w:color w:val="000000"/>
        </w:rPr>
        <w:fldChar w:fldCharType="separate"/>
      </w:r>
      <w:r>
        <w:rPr>
          <w:color w:val="000000"/>
        </w:rPr>
        <w:t>3</w:t>
      </w:r>
      <w:r>
        <w:rPr>
          <w:color w:val="000000"/>
        </w:rPr>
        <w:fldChar w:fldCharType="end"/>
      </w:r>
    </w:p>
    <w:p w:rsidR="003C26E9" w:rsidRDefault="003C26E9">
      <w:pPr>
        <w:pStyle w:val="Textoindependiente"/>
        <w:spacing w:after="0" w:line="331" w:lineRule="auto"/>
        <w:rPr>
          <w:rFonts w:ascii="Consolas" w:hAnsi="Consolas"/>
          <w:color w:val="000000"/>
        </w:rPr>
      </w:pPr>
    </w:p>
    <w:p w:rsidR="003C26E9" w:rsidRDefault="003C26E9">
      <w:pPr>
        <w:pStyle w:val="Textoindependiente"/>
        <w:spacing w:after="0" w:line="331" w:lineRule="auto"/>
        <w:rPr>
          <w:rFonts w:ascii="Consolas" w:hAnsi="Consolas"/>
          <w:color w:val="000000"/>
        </w:rPr>
      </w:pPr>
    </w:p>
    <w:p w:rsidR="00C56BEB" w:rsidRPr="00C56BEB" w:rsidRDefault="003C26E9" w:rsidP="00C56BEB">
      <w:pPr>
        <w:pStyle w:val="Textoindependiente"/>
        <w:numPr>
          <w:ilvl w:val="0"/>
          <w:numId w:val="1"/>
        </w:numPr>
        <w:tabs>
          <w:tab w:val="left" w:pos="707"/>
        </w:tabs>
        <w:spacing w:after="0" w:line="331" w:lineRule="auto"/>
      </w:pPr>
      <w:r>
        <w:rPr>
          <w:rFonts w:ascii="Consolas" w:hAnsi="Consolas"/>
          <w:color w:val="000000"/>
        </w:rPr>
        <w:t>Estructura...................................................</w:t>
      </w:r>
      <w:r>
        <w:rPr>
          <w:color w:val="000000"/>
        </w:rPr>
        <w:fldChar w:fldCharType="begin"/>
      </w:r>
      <w:r>
        <w:rPr>
          <w:color w:val="000000"/>
        </w:rPr>
        <w:instrText xml:space="preserve"> PAGEREF Ref_3 \h </w:instrText>
      </w:r>
      <w:r>
        <w:rPr>
          <w:color w:val="000000"/>
        </w:rPr>
      </w:r>
      <w:r>
        <w:rPr>
          <w:color w:val="000000"/>
        </w:rPr>
        <w:fldChar w:fldCharType="separate"/>
      </w:r>
      <w:r>
        <w:rPr>
          <w:color w:val="000000"/>
        </w:rPr>
        <w:t>4</w:t>
      </w:r>
      <w:r>
        <w:rPr>
          <w:color w:val="000000"/>
        </w:rPr>
        <w:fldChar w:fldCharType="end"/>
      </w:r>
    </w:p>
    <w:p w:rsidR="00C56BEB" w:rsidRDefault="00C56BEB" w:rsidP="00C56BEB">
      <w:pPr>
        <w:pStyle w:val="Textoindependiente"/>
        <w:spacing w:after="0" w:line="331" w:lineRule="auto"/>
        <w:rPr>
          <w:color w:val="000000"/>
        </w:rPr>
      </w:pPr>
    </w:p>
    <w:p w:rsidR="00C56BEB" w:rsidRDefault="00C56BEB" w:rsidP="00C56BEB">
      <w:pPr>
        <w:pStyle w:val="Textoindependiente"/>
        <w:spacing w:after="0" w:line="331" w:lineRule="auto"/>
      </w:pPr>
    </w:p>
    <w:p w:rsidR="00C56BEB" w:rsidRPr="00C56BEB" w:rsidRDefault="00C56BEB" w:rsidP="00C56BEB">
      <w:pPr>
        <w:pStyle w:val="Textoindependiente"/>
        <w:numPr>
          <w:ilvl w:val="0"/>
          <w:numId w:val="1"/>
        </w:numPr>
        <w:tabs>
          <w:tab w:val="left" w:pos="707"/>
        </w:tabs>
        <w:spacing w:after="0" w:line="331" w:lineRule="auto"/>
        <w:rPr>
          <w:rFonts w:ascii="Consolas" w:hAnsi="Consolas"/>
        </w:rPr>
      </w:pPr>
      <w:r w:rsidRPr="00C56BEB">
        <w:rPr>
          <w:rFonts w:ascii="Consolas" w:hAnsi="Consolas"/>
        </w:rPr>
        <w:t>Gesti</w:t>
      </w:r>
      <w:r>
        <w:rPr>
          <w:rFonts w:ascii="Consolas" w:hAnsi="Consolas"/>
        </w:rPr>
        <w:t>ón de Archivos..........................................5</w:t>
      </w:r>
    </w:p>
    <w:p w:rsidR="003C26E9" w:rsidRDefault="003C26E9">
      <w:pPr>
        <w:pStyle w:val="Textoindependiente"/>
      </w:pPr>
    </w:p>
    <w:p w:rsidR="003C26E9" w:rsidRDefault="003C26E9">
      <w:pPr>
        <w:pStyle w:val="Textoindependiente"/>
      </w:pPr>
    </w:p>
    <w:p w:rsidR="003C26E9" w:rsidRDefault="003C26E9">
      <w:pPr>
        <w:pStyle w:val="Textoindependiente"/>
        <w:numPr>
          <w:ilvl w:val="0"/>
          <w:numId w:val="2"/>
        </w:numPr>
        <w:tabs>
          <w:tab w:val="left" w:pos="707"/>
        </w:tabs>
        <w:spacing w:after="0" w:line="331" w:lineRule="auto"/>
      </w:pPr>
      <w:r>
        <w:rPr>
          <w:rFonts w:ascii="Consolas" w:hAnsi="Consolas"/>
          <w:color w:val="000000"/>
        </w:rPr>
        <w:t>Memoria......................................................</w:t>
      </w:r>
      <w:r>
        <w:rPr>
          <w:color w:val="000000"/>
        </w:rPr>
        <w:fldChar w:fldCharType="begin"/>
      </w:r>
      <w:r>
        <w:rPr>
          <w:color w:val="000000"/>
        </w:rPr>
        <w:instrText xml:space="preserve"> PAGEREF Ref_5 \h </w:instrText>
      </w:r>
      <w:r>
        <w:rPr>
          <w:color w:val="000000"/>
        </w:rPr>
      </w:r>
      <w:r>
        <w:rPr>
          <w:color w:val="000000"/>
        </w:rPr>
        <w:fldChar w:fldCharType="separate"/>
      </w:r>
      <w:r>
        <w:rPr>
          <w:color w:val="000000"/>
        </w:rPr>
        <w:t>6</w:t>
      </w:r>
      <w:r>
        <w:rPr>
          <w:color w:val="000000"/>
        </w:rPr>
        <w:fldChar w:fldCharType="end"/>
      </w:r>
    </w:p>
    <w:p w:rsidR="003C26E9" w:rsidRDefault="003C26E9">
      <w:pPr>
        <w:pStyle w:val="Textoindependiente"/>
      </w:pPr>
    </w:p>
    <w:p w:rsidR="003C26E9" w:rsidRDefault="003C26E9">
      <w:pPr>
        <w:pStyle w:val="Textoindependiente"/>
      </w:pPr>
    </w:p>
    <w:p w:rsidR="003C26E9" w:rsidRDefault="003C26E9">
      <w:pPr>
        <w:pStyle w:val="Textoindependiente"/>
        <w:numPr>
          <w:ilvl w:val="0"/>
          <w:numId w:val="3"/>
        </w:numPr>
        <w:tabs>
          <w:tab w:val="left" w:pos="707"/>
        </w:tabs>
        <w:spacing w:after="0" w:line="331" w:lineRule="auto"/>
      </w:pPr>
      <w:r>
        <w:rPr>
          <w:rFonts w:ascii="Consolas" w:hAnsi="Consolas"/>
          <w:color w:val="000000"/>
        </w:rPr>
        <w:t>Gestión de Procesos..........................................</w:t>
      </w:r>
      <w:r>
        <w:rPr>
          <w:color w:val="000000"/>
        </w:rPr>
        <w:fldChar w:fldCharType="begin"/>
      </w:r>
      <w:r>
        <w:rPr>
          <w:color w:val="000000"/>
        </w:rPr>
        <w:instrText xml:space="preserve"> PAGEREF Ref_6 \h </w:instrText>
      </w:r>
      <w:r>
        <w:rPr>
          <w:color w:val="000000"/>
        </w:rPr>
      </w:r>
      <w:r>
        <w:rPr>
          <w:color w:val="000000"/>
        </w:rPr>
        <w:fldChar w:fldCharType="separate"/>
      </w:r>
      <w:r>
        <w:rPr>
          <w:color w:val="000000"/>
        </w:rPr>
        <w:t>7</w:t>
      </w:r>
      <w:r>
        <w:rPr>
          <w:color w:val="000000"/>
        </w:rPr>
        <w:fldChar w:fldCharType="end"/>
      </w:r>
    </w:p>
    <w:p w:rsidR="003C26E9" w:rsidRDefault="003C26E9">
      <w:pPr>
        <w:pStyle w:val="Textoindependiente"/>
      </w:pPr>
    </w:p>
    <w:p w:rsidR="003C26E9" w:rsidRDefault="003C26E9">
      <w:pPr>
        <w:pStyle w:val="Textoindependiente"/>
      </w:pPr>
    </w:p>
    <w:p w:rsidR="003C26E9" w:rsidRDefault="003C26E9">
      <w:pPr>
        <w:pStyle w:val="Textoindependiente"/>
        <w:numPr>
          <w:ilvl w:val="0"/>
          <w:numId w:val="4"/>
        </w:numPr>
        <w:tabs>
          <w:tab w:val="left" w:pos="707"/>
        </w:tabs>
        <w:spacing w:after="0" w:line="331" w:lineRule="auto"/>
      </w:pPr>
      <w:r>
        <w:rPr>
          <w:rFonts w:ascii="Consolas" w:hAnsi="Consolas"/>
          <w:color w:val="000000"/>
        </w:rPr>
        <w:t>Seguridad....................................................</w:t>
      </w:r>
      <w:r>
        <w:rPr>
          <w:color w:val="000000"/>
        </w:rPr>
        <w:fldChar w:fldCharType="begin"/>
      </w:r>
      <w:r>
        <w:rPr>
          <w:color w:val="000000"/>
        </w:rPr>
        <w:instrText xml:space="preserve"> PAGEREF Ref_7 \h </w:instrText>
      </w:r>
      <w:r>
        <w:rPr>
          <w:color w:val="000000"/>
        </w:rPr>
      </w:r>
      <w:r>
        <w:rPr>
          <w:color w:val="000000"/>
        </w:rPr>
        <w:fldChar w:fldCharType="separate"/>
      </w:r>
      <w:r>
        <w:rPr>
          <w:color w:val="000000"/>
        </w:rPr>
        <w:t>9</w:t>
      </w:r>
      <w:r>
        <w:rPr>
          <w:color w:val="000000"/>
        </w:rPr>
        <w:fldChar w:fldCharType="end"/>
      </w:r>
    </w:p>
    <w:p w:rsidR="003C26E9" w:rsidRDefault="003C26E9">
      <w:pPr>
        <w:pStyle w:val="Textoindependiente"/>
      </w:pPr>
    </w:p>
    <w:p w:rsidR="003C26E9" w:rsidRDefault="003C26E9">
      <w:pPr>
        <w:pStyle w:val="Textoindependiente"/>
      </w:pPr>
    </w:p>
    <w:p w:rsidR="003C26E9" w:rsidRDefault="003C26E9">
      <w:pPr>
        <w:pStyle w:val="Textoindependiente"/>
        <w:numPr>
          <w:ilvl w:val="0"/>
          <w:numId w:val="5"/>
        </w:numPr>
        <w:tabs>
          <w:tab w:val="left" w:pos="707"/>
        </w:tabs>
        <w:spacing w:after="0" w:line="331" w:lineRule="auto"/>
      </w:pPr>
      <w:r>
        <w:rPr>
          <w:rFonts w:ascii="Consolas" w:hAnsi="Consolas"/>
          <w:color w:val="000000"/>
        </w:rPr>
        <w:t>Bibliografía.................................................</w:t>
      </w:r>
      <w:r>
        <w:rPr>
          <w:color w:val="000000"/>
        </w:rPr>
        <w:fldChar w:fldCharType="begin"/>
      </w:r>
      <w:r>
        <w:rPr>
          <w:color w:val="000000"/>
        </w:rPr>
        <w:instrText xml:space="preserve"> PAGEREF Ref_8 \h </w:instrText>
      </w:r>
      <w:r>
        <w:rPr>
          <w:color w:val="000000"/>
        </w:rPr>
      </w:r>
      <w:r>
        <w:rPr>
          <w:color w:val="000000"/>
        </w:rPr>
        <w:fldChar w:fldCharType="separate"/>
      </w:r>
      <w:r>
        <w:rPr>
          <w:color w:val="000000"/>
        </w:rPr>
        <w:t>11</w:t>
      </w:r>
      <w:r>
        <w:rPr>
          <w:color w:val="000000"/>
        </w:rPr>
        <w:fldChar w:fldCharType="end"/>
      </w:r>
    </w:p>
    <w:p w:rsidR="00096508" w:rsidRDefault="003C26E9" w:rsidP="00C56BEB">
      <w:pPr>
        <w:pStyle w:val="Textoindependiente"/>
      </w:pPr>
      <w:r>
        <w:br/>
      </w:r>
      <w:r>
        <w:br/>
      </w:r>
      <w:r>
        <w:br/>
      </w:r>
      <w:r>
        <w:br/>
      </w:r>
      <w:r>
        <w:br/>
      </w:r>
      <w:r>
        <w:br/>
      </w:r>
      <w:r>
        <w:br/>
      </w:r>
      <w:r>
        <w:br/>
      </w:r>
      <w:r>
        <w:br/>
      </w:r>
      <w:r>
        <w:br/>
      </w:r>
      <w:r>
        <w:br/>
      </w:r>
    </w:p>
    <w:p w:rsidR="003C26E9" w:rsidRPr="00C56BEB" w:rsidRDefault="003C26E9" w:rsidP="00C56BEB">
      <w:pPr>
        <w:pStyle w:val="Textoindependiente"/>
        <w:rPr>
          <w:rFonts w:ascii="Consolas" w:hAnsi="Consolas"/>
          <w:b/>
          <w:bCs/>
          <w:color w:val="FFFFFF"/>
          <w:sz w:val="36"/>
        </w:rPr>
      </w:pPr>
      <w:bookmarkStart w:id="1" w:name="_GoBack"/>
      <w:bookmarkEnd w:id="1"/>
      <w:r>
        <w:br/>
      </w:r>
      <w:bookmarkStart w:id="2" w:name="Ref_2"/>
      <w:r w:rsidR="003F1549">
        <w:rPr>
          <w:rFonts w:ascii="Consolas" w:hAnsi="Consolas"/>
          <w:color w:val="FFFFFF"/>
          <w:sz w:val="36"/>
          <w:szCs w:val="36"/>
          <w:shd w:val="clear" w:color="auto" w:fill="AECF00"/>
        </w:rPr>
        <w:lastRenderedPageBreak/>
        <w:t xml:space="preserve"> </w:t>
      </w:r>
      <w:r w:rsidRPr="003F1549">
        <w:rPr>
          <w:rFonts w:ascii="Consolas" w:hAnsi="Consolas"/>
          <w:b/>
          <w:color w:val="FFFFFF"/>
          <w:sz w:val="36"/>
          <w:szCs w:val="36"/>
          <w:shd w:val="clear" w:color="auto" w:fill="AECF00"/>
        </w:rPr>
        <w:t>Introducción</w:t>
      </w:r>
      <w:bookmarkEnd w:id="2"/>
      <w:r w:rsidR="008C2907">
        <w:rPr>
          <w:rFonts w:ascii="Consolas" w:hAnsi="Consolas"/>
          <w:b/>
          <w:color w:val="FFFFFF"/>
          <w:sz w:val="36"/>
          <w:szCs w:val="36"/>
          <w:shd w:val="clear" w:color="auto" w:fill="AECF00"/>
        </w:rPr>
        <w:t xml:space="preserve"> e historia</w:t>
      </w:r>
      <w:r w:rsidRPr="003F1549">
        <w:rPr>
          <w:rFonts w:ascii="Consolas" w:hAnsi="Consolas"/>
          <w:b/>
          <w:color w:val="FFFFFF"/>
          <w:sz w:val="36"/>
          <w:szCs w:val="36"/>
          <w:shd w:val="clear" w:color="auto" w:fill="AECF00"/>
        </w:rPr>
        <w:t xml:space="preserve">                                </w:t>
      </w:r>
    </w:p>
    <w:p w:rsidR="000F7593" w:rsidRDefault="003C26E9">
      <w:pPr>
        <w:pStyle w:val="Textoindependiente"/>
        <w:spacing w:after="0" w:line="331" w:lineRule="auto"/>
        <w:jc w:val="both"/>
        <w:rPr>
          <w:rFonts w:ascii="Consolas" w:hAnsi="Consolas"/>
          <w:color w:val="000000"/>
          <w:sz w:val="20"/>
        </w:rPr>
      </w:pPr>
      <w:r>
        <w:rPr>
          <w:rFonts w:ascii="Consolas" w:hAnsi="Consolas"/>
          <w:color w:val="000000"/>
          <w:sz w:val="20"/>
        </w:rPr>
        <w:tab/>
      </w:r>
    </w:p>
    <w:p w:rsidR="003C26E9" w:rsidRDefault="003C26E9" w:rsidP="009A2D3D">
      <w:pPr>
        <w:pStyle w:val="Textoindependiente"/>
        <w:spacing w:after="0" w:line="276" w:lineRule="auto"/>
        <w:ind w:firstLine="709"/>
        <w:jc w:val="both"/>
        <w:rPr>
          <w:rFonts w:ascii="Consolas" w:hAnsi="Consolas"/>
          <w:color w:val="000000"/>
          <w:sz w:val="20"/>
        </w:rPr>
      </w:pPr>
      <w:r>
        <w:rPr>
          <w:rFonts w:ascii="Consolas" w:hAnsi="Consolas"/>
          <w:color w:val="000000"/>
          <w:sz w:val="20"/>
        </w:rPr>
        <w:t>Android es un sistema operativo desarrollado por Google para su uso en dispositivos móviles, tablets y demás dispositivos electrónicos inteligentes. Es decir, diseñado para dispositivos con memoria y procesador más reducidos y menos potentes que los de un ordenador de sobremesa o portátil. Manteniendo dichas limitaciones en mente, la visión que Google tiene en Android es tener un enorme conjunto de APIs (Application Programming Interfaces) de programación y una interfaz de usuario sencilla y fácil de utilizar.</w:t>
      </w:r>
    </w:p>
    <w:p w:rsidR="003C26E9" w:rsidRDefault="003C26E9" w:rsidP="009A2D3D">
      <w:pPr>
        <w:pStyle w:val="Textoindependiente"/>
        <w:spacing w:after="0" w:line="276" w:lineRule="auto"/>
        <w:jc w:val="both"/>
        <w:rPr>
          <w:rFonts w:ascii="Consolas" w:hAnsi="Consolas"/>
          <w:color w:val="000000"/>
          <w:sz w:val="20"/>
        </w:rPr>
      </w:pPr>
      <w:r>
        <w:rPr>
          <w:rFonts w:ascii="Consolas" w:hAnsi="Consolas"/>
          <w:color w:val="000000"/>
          <w:sz w:val="20"/>
        </w:rPr>
        <w:tab/>
      </w:r>
    </w:p>
    <w:p w:rsidR="008C2907" w:rsidRDefault="003C26E9" w:rsidP="009A2D3D">
      <w:pPr>
        <w:pStyle w:val="Textoindependiente"/>
        <w:spacing w:after="0" w:line="276" w:lineRule="auto"/>
        <w:jc w:val="both"/>
        <w:rPr>
          <w:rFonts w:ascii="Consolas" w:hAnsi="Consolas"/>
          <w:color w:val="000000"/>
          <w:sz w:val="20"/>
        </w:rPr>
      </w:pPr>
      <w:r>
        <w:rPr>
          <w:rFonts w:ascii="Consolas" w:hAnsi="Consolas"/>
          <w:color w:val="000000"/>
          <w:sz w:val="20"/>
        </w:rPr>
        <w:tab/>
        <w:t>Android se basa en el kernel de Linux, pero en realidad no es puramente una distribución más de Linux. Una distribución de Linux estándar tiene un sistema de ventanas nativo, glibc, y algunas utilidades de serie. Además no tiene una capa de abstracción entre las aplicaciones a nivel de usuario y de las bibliotecas. Existen importantes modificaciones que se han aplicado en el kernel de Linux para adaptarlo a Android, como la forma en que se gestiona la memoria y los procesos, los permisos de seguridad que se basan en el modelo del dispositivo y además es de código abierto.</w:t>
      </w:r>
    </w:p>
    <w:p w:rsidR="008C2907" w:rsidRPr="008C2907" w:rsidRDefault="008C2907" w:rsidP="009A2D3D">
      <w:pPr>
        <w:pStyle w:val="Textoindependiente"/>
        <w:spacing w:after="0" w:line="276" w:lineRule="auto"/>
        <w:jc w:val="both"/>
        <w:rPr>
          <w:rFonts w:ascii="Consolas" w:hAnsi="Consolas"/>
          <w:color w:val="000000"/>
          <w:sz w:val="20"/>
        </w:rPr>
      </w:pPr>
    </w:p>
    <w:p w:rsidR="003C26E9" w:rsidRPr="008C2907" w:rsidRDefault="003C26E9" w:rsidP="009A2D3D">
      <w:pPr>
        <w:pStyle w:val="Textoindependiente"/>
        <w:spacing w:after="200" w:line="276" w:lineRule="auto"/>
        <w:ind w:firstLine="707"/>
        <w:jc w:val="both"/>
        <w:rPr>
          <w:rFonts w:ascii="Consolas" w:hAnsi="Consolas"/>
          <w:b/>
          <w:color w:val="579D1C"/>
        </w:rPr>
      </w:pPr>
      <w:r>
        <w:rPr>
          <w:rFonts w:ascii="Consolas" w:hAnsi="Consolas"/>
          <w:color w:val="000000"/>
          <w:sz w:val="20"/>
        </w:rPr>
        <w:t xml:space="preserve">En Julio de 2005 Google compra Android a sus desarrolladores. Tras esta compra, en 2007 se lanza el Android Software Development Kit y se crea el Open Handset Alliance, un consorcio de varias marcas que desarrollaron los estándares abiertos para los dispositivos móviles y poco más de un año después aparece la beta con versión 0.9 de Android. Un mes más tarde la versión 1.0 es lanzada. Desde entonces Android ha pasado por diferentes versiones hasta llegar a la más reciente a </w:t>
      </w:r>
      <w:r w:rsidR="000F7593">
        <w:rPr>
          <w:rFonts w:ascii="Consolas" w:hAnsi="Consolas"/>
          <w:color w:val="000000"/>
          <w:sz w:val="20"/>
        </w:rPr>
        <w:t>día</w:t>
      </w:r>
      <w:r>
        <w:rPr>
          <w:rFonts w:ascii="Consolas" w:hAnsi="Consolas"/>
          <w:color w:val="000000"/>
          <w:sz w:val="20"/>
        </w:rPr>
        <w:t xml:space="preserve"> de hoy, que es la versión </w:t>
      </w:r>
      <w:r w:rsidR="000F7593">
        <w:rPr>
          <w:rFonts w:ascii="Consolas" w:hAnsi="Consolas"/>
          <w:color w:val="000000"/>
          <w:sz w:val="20"/>
        </w:rPr>
        <w:t>7.1 (</w:t>
      </w:r>
      <w:r>
        <w:rPr>
          <w:rFonts w:ascii="Consolas" w:hAnsi="Consolas"/>
          <w:color w:val="000000"/>
          <w:sz w:val="20"/>
        </w:rPr>
        <w:t>Nougat). Algunas de las más famosas son las siguientes:</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1.0 (Apple Pie)</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1.1 (Banana Bread)</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1.5 (Cupcake)</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1.6 (Donut)</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2.0/2.1(Eclair)</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2.2 (Froyo)</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2.3 (Gingerbread)</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3.0-3.2 (Honeycomb)</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4.0 (Ice Cream Sandwich)</w:t>
      </w:r>
    </w:p>
    <w:p w:rsidR="003C26E9" w:rsidRDefault="000F7593">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4.1-4.3 (Jelly Bean</w:t>
      </w:r>
      <w:r w:rsidR="003C26E9">
        <w:rPr>
          <w:rFonts w:ascii="Consolas" w:hAnsi="Consolas"/>
          <w:color w:val="000000"/>
          <w:sz w:val="20"/>
        </w:rPr>
        <w:t>)</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4.4 (KitKat)</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5.0-5.1 (Lollipop)</w:t>
      </w:r>
    </w:p>
    <w:p w:rsidR="003C26E9" w:rsidRDefault="003C26E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6.0 (Marshmallow)</w:t>
      </w:r>
    </w:p>
    <w:p w:rsidR="003F1549" w:rsidRDefault="003F1549">
      <w:pPr>
        <w:pStyle w:val="Textoindependiente"/>
        <w:numPr>
          <w:ilvl w:val="0"/>
          <w:numId w:val="6"/>
        </w:numPr>
        <w:tabs>
          <w:tab w:val="left" w:pos="707"/>
        </w:tabs>
        <w:spacing w:after="0" w:line="331" w:lineRule="auto"/>
        <w:jc w:val="both"/>
        <w:rPr>
          <w:rFonts w:ascii="Consolas" w:hAnsi="Consolas"/>
          <w:color w:val="000000"/>
          <w:sz w:val="20"/>
        </w:rPr>
      </w:pPr>
      <w:r>
        <w:rPr>
          <w:rFonts w:ascii="Consolas" w:hAnsi="Consolas"/>
          <w:color w:val="000000"/>
          <w:sz w:val="20"/>
        </w:rPr>
        <w:t>7.0 (Nougat)</w:t>
      </w:r>
    </w:p>
    <w:p w:rsidR="009A2D3D" w:rsidRDefault="009A2D3D" w:rsidP="009A2D3D">
      <w:pPr>
        <w:pStyle w:val="Textoindependiente"/>
        <w:spacing w:after="0" w:line="331" w:lineRule="auto"/>
        <w:jc w:val="both"/>
        <w:rPr>
          <w:rFonts w:ascii="Consolas" w:hAnsi="Consolas"/>
          <w:color w:val="000000"/>
          <w:sz w:val="20"/>
        </w:rPr>
      </w:pPr>
    </w:p>
    <w:p w:rsidR="009A2D3D" w:rsidRDefault="009A2D3D" w:rsidP="009A2D3D">
      <w:pPr>
        <w:pStyle w:val="Textoindependiente"/>
        <w:spacing w:after="0" w:line="331" w:lineRule="auto"/>
        <w:jc w:val="both"/>
        <w:rPr>
          <w:rFonts w:ascii="Consolas" w:hAnsi="Consolas"/>
          <w:color w:val="000000"/>
          <w:sz w:val="20"/>
        </w:rPr>
      </w:pPr>
    </w:p>
    <w:p w:rsidR="009A2D3D" w:rsidRDefault="009A2D3D" w:rsidP="009A2D3D">
      <w:pPr>
        <w:pStyle w:val="Textoindependiente"/>
        <w:spacing w:after="0" w:line="331" w:lineRule="auto"/>
        <w:jc w:val="both"/>
        <w:rPr>
          <w:rFonts w:ascii="Consolas" w:hAnsi="Consolas"/>
          <w:color w:val="000000"/>
          <w:sz w:val="20"/>
        </w:rPr>
      </w:pPr>
    </w:p>
    <w:p w:rsidR="009A2D3D" w:rsidRDefault="009A2D3D" w:rsidP="009A2D3D">
      <w:pPr>
        <w:pStyle w:val="Textoindependiente"/>
        <w:spacing w:after="0" w:line="331" w:lineRule="auto"/>
        <w:jc w:val="both"/>
        <w:rPr>
          <w:rFonts w:ascii="Consolas" w:hAnsi="Consolas"/>
          <w:color w:val="000000"/>
          <w:sz w:val="20"/>
        </w:rPr>
      </w:pPr>
    </w:p>
    <w:p w:rsidR="003C26E9" w:rsidRPr="003F1549" w:rsidRDefault="003F1549" w:rsidP="003F1549">
      <w:pPr>
        <w:rPr>
          <w:rFonts w:ascii="Consolas" w:hAnsi="Consolas"/>
          <w:b/>
          <w:color w:val="FFFFFF"/>
          <w:sz w:val="36"/>
          <w:szCs w:val="36"/>
          <w:shd w:val="clear" w:color="auto" w:fill="AECF00"/>
        </w:rPr>
      </w:pPr>
      <w:bookmarkStart w:id="3" w:name="Ref_3"/>
      <w:r>
        <w:rPr>
          <w:rFonts w:ascii="Consolas" w:hAnsi="Consolas"/>
          <w:color w:val="FFFFFF"/>
          <w:sz w:val="36"/>
          <w:szCs w:val="36"/>
          <w:shd w:val="clear" w:color="auto" w:fill="AECF00"/>
        </w:rPr>
        <w:lastRenderedPageBreak/>
        <w:t xml:space="preserve"> </w:t>
      </w:r>
      <w:r w:rsidR="003C26E9" w:rsidRPr="003F1549">
        <w:rPr>
          <w:rFonts w:ascii="Consolas" w:hAnsi="Consolas"/>
          <w:b/>
          <w:color w:val="FFFFFF"/>
          <w:sz w:val="36"/>
          <w:szCs w:val="36"/>
          <w:shd w:val="clear" w:color="auto" w:fill="AECF00"/>
        </w:rPr>
        <w:t xml:space="preserve">Estructura  </w:t>
      </w:r>
      <w:bookmarkEnd w:id="3"/>
      <w:r w:rsidR="003C26E9" w:rsidRPr="003F1549">
        <w:rPr>
          <w:rFonts w:ascii="Consolas" w:hAnsi="Consolas"/>
          <w:b/>
          <w:color w:val="FFFFFF"/>
          <w:sz w:val="36"/>
          <w:szCs w:val="36"/>
          <w:shd w:val="clear" w:color="auto" w:fill="AECF00"/>
        </w:rPr>
        <w:t xml:space="preserve">                                    </w:t>
      </w:r>
    </w:p>
    <w:p w:rsidR="008C2907" w:rsidRDefault="003C26E9">
      <w:pPr>
        <w:pStyle w:val="Textoindependiente"/>
        <w:spacing w:after="0" w:line="331" w:lineRule="auto"/>
        <w:jc w:val="both"/>
        <w:rPr>
          <w:rFonts w:ascii="Consolas" w:hAnsi="Consolas"/>
          <w:color w:val="000000"/>
          <w:sz w:val="20"/>
        </w:rPr>
      </w:pPr>
      <w:r>
        <w:rPr>
          <w:rFonts w:ascii="Consolas" w:hAnsi="Consolas"/>
          <w:color w:val="000000"/>
          <w:sz w:val="20"/>
        </w:rPr>
        <w:tab/>
      </w:r>
    </w:p>
    <w:p w:rsidR="003C26E9" w:rsidRDefault="003C26E9" w:rsidP="008C2907">
      <w:pPr>
        <w:pStyle w:val="Textoindependiente"/>
        <w:spacing w:after="0" w:line="331" w:lineRule="auto"/>
        <w:ind w:firstLine="709"/>
        <w:jc w:val="both"/>
      </w:pPr>
      <w:r>
        <w:rPr>
          <w:rFonts w:ascii="Consolas" w:hAnsi="Consolas"/>
          <w:color w:val="000000"/>
          <w:sz w:val="20"/>
        </w:rPr>
        <w:t xml:space="preserve">A continuación se muestra una imagen donde es posible apreciar cómo se estructura el sistema operativo Android: </w:t>
      </w:r>
    </w:p>
    <w:p w:rsidR="003C26E9" w:rsidRDefault="003C26E9">
      <w:pPr>
        <w:pStyle w:val="Textoindependiente"/>
        <w:jc w:val="both"/>
      </w:pPr>
    </w:p>
    <w:p w:rsidR="003C26E9" w:rsidRDefault="006505A2">
      <w:pPr>
        <w:pStyle w:val="Textoindependiente"/>
        <w:spacing w:after="0" w:line="331" w:lineRule="auto"/>
        <w:jc w:val="both"/>
        <w:rPr>
          <w:rFonts w:ascii="Consolas" w:hAnsi="Consolas"/>
          <w:b/>
          <w:color w:val="579D1C"/>
          <w:sz w:val="20"/>
        </w:rPr>
      </w:pPr>
      <w:r>
        <w:rPr>
          <w:noProof/>
          <w:lang w:eastAsia="es-ES" w:bidi="ar-SA"/>
        </w:rPr>
        <w:drawing>
          <wp:inline distT="0" distB="0" distL="0" distR="0">
            <wp:extent cx="6028779" cy="3762375"/>
            <wp:effectExtent l="0" t="0" r="0" b="0"/>
            <wp:docPr id="1" name="Imagen 1" descr="m_oG-LRydgwHUV8rS7P0uSYV8fwOpdtNn99pIdxlzySmyM5mPlC3P4nbddK9URG1r_QvN0f-g3VVneOjBdC2dBugxFrHlXFV0RyMxRC1pTZOSCr3ngRxPVsEJHcsxzNDxA_is6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_oG-LRydgwHUV8rS7P0uSYV8fwOpdtNn99pIdxlzySmyM5mPlC3P4nbddK9URG1r_QvN0f-g3VVneOjBdC2dBugxFrHlXFV0RyMxRC1pTZOSCr3ngRxPVsEJHcsxzNDxA_is6y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741" cy="3764848"/>
                    </a:xfrm>
                    <a:prstGeom prst="rect">
                      <a:avLst/>
                    </a:prstGeom>
                    <a:noFill/>
                    <a:ln>
                      <a:noFill/>
                    </a:ln>
                  </pic:spPr>
                </pic:pic>
              </a:graphicData>
            </a:graphic>
          </wp:inline>
        </w:drawing>
      </w:r>
    </w:p>
    <w:p w:rsidR="009A2D3D" w:rsidRDefault="003C26E9" w:rsidP="00C56BEB">
      <w:pPr>
        <w:pStyle w:val="Textoindependiente"/>
        <w:spacing w:after="0" w:line="331" w:lineRule="auto"/>
        <w:jc w:val="both"/>
        <w:rPr>
          <w:rFonts w:ascii="Consolas" w:hAnsi="Consolas"/>
          <w:b/>
          <w:color w:val="579D1C"/>
          <w:sz w:val="20"/>
        </w:rPr>
      </w:pPr>
      <w:r>
        <w:rPr>
          <w:rFonts w:ascii="Consolas" w:hAnsi="Consolas"/>
          <w:b/>
          <w:color w:val="579D1C"/>
          <w:sz w:val="20"/>
        </w:rPr>
        <w:tab/>
      </w:r>
    </w:p>
    <w:p w:rsidR="003C26E9" w:rsidRDefault="003C26E9" w:rsidP="009A2D3D">
      <w:pPr>
        <w:pStyle w:val="Textoindependiente"/>
        <w:spacing w:after="0" w:line="276" w:lineRule="auto"/>
        <w:ind w:firstLine="709"/>
        <w:jc w:val="both"/>
      </w:pPr>
      <w:r>
        <w:rPr>
          <w:rFonts w:ascii="Consolas" w:hAnsi="Consolas"/>
          <w:b/>
          <w:color w:val="579D1C"/>
          <w:sz w:val="20"/>
        </w:rPr>
        <w:t>Kernel</w:t>
      </w:r>
      <w:r>
        <w:rPr>
          <w:rFonts w:ascii="Consolas" w:hAnsi="Consolas"/>
          <w:color w:val="579D1C"/>
          <w:sz w:val="20"/>
        </w:rPr>
        <w:t>:</w:t>
      </w:r>
      <w:r>
        <w:rPr>
          <w:rFonts w:ascii="Consolas" w:hAnsi="Consolas"/>
          <w:color w:val="000000"/>
          <w:sz w:val="20"/>
        </w:rPr>
        <w:t xml:space="preserve"> Suministra servicios genéricos como los Drivers de los distintos componentes del sistema, tales como la cámara, la memoria flash… Además del manejo de la seguridad, los procesos, la memoria… También provee servicios propios de Android, como el control del consumo de batería, entre muchos otros.</w:t>
      </w:r>
    </w:p>
    <w:p w:rsidR="003C26E9" w:rsidRDefault="003C26E9" w:rsidP="009A2D3D">
      <w:pPr>
        <w:pStyle w:val="Textoindependiente"/>
        <w:spacing w:line="276" w:lineRule="auto"/>
        <w:jc w:val="both"/>
      </w:pPr>
    </w:p>
    <w:p w:rsidR="003C26E9" w:rsidRDefault="003C26E9" w:rsidP="009A2D3D">
      <w:pPr>
        <w:pStyle w:val="Textoindependiente"/>
        <w:spacing w:after="0" w:line="276" w:lineRule="auto"/>
        <w:jc w:val="both"/>
        <w:rPr>
          <w:rFonts w:ascii="Consolas" w:hAnsi="Consolas"/>
          <w:b/>
          <w:color w:val="579D1C"/>
          <w:sz w:val="20"/>
        </w:rPr>
      </w:pPr>
      <w:r>
        <w:rPr>
          <w:rFonts w:ascii="Consolas" w:hAnsi="Consolas"/>
          <w:b/>
          <w:color w:val="000000"/>
          <w:sz w:val="20"/>
        </w:rPr>
        <w:tab/>
      </w:r>
      <w:r>
        <w:rPr>
          <w:rFonts w:ascii="Consolas" w:hAnsi="Consolas"/>
          <w:b/>
          <w:color w:val="579D1C"/>
          <w:sz w:val="20"/>
        </w:rPr>
        <w:t>Librerías nativas:</w:t>
      </w:r>
      <w:r>
        <w:rPr>
          <w:rFonts w:ascii="Consolas" w:hAnsi="Consolas"/>
          <w:b/>
          <w:color w:val="000000"/>
          <w:sz w:val="20"/>
        </w:rPr>
        <w:t xml:space="preserve"> </w:t>
      </w:r>
      <w:r>
        <w:rPr>
          <w:rFonts w:ascii="Consolas" w:hAnsi="Consolas"/>
          <w:color w:val="000000"/>
          <w:sz w:val="20"/>
        </w:rPr>
        <w:t>Se trata de un conjunto de librerías que se encuentran escritas en lenguaje C y C++ usadas por el SO para crear procesos e hilos, asignar memoria, modelado de gráficos en 3D, etc.</w:t>
      </w:r>
    </w:p>
    <w:p w:rsidR="003C26E9" w:rsidRDefault="003C26E9" w:rsidP="009A2D3D">
      <w:pPr>
        <w:pStyle w:val="Textoindependiente"/>
        <w:spacing w:after="0" w:line="276" w:lineRule="auto"/>
        <w:jc w:val="both"/>
        <w:rPr>
          <w:rFonts w:ascii="Consolas" w:hAnsi="Consolas"/>
          <w:b/>
          <w:color w:val="579D1C"/>
          <w:sz w:val="20"/>
        </w:rPr>
      </w:pPr>
    </w:p>
    <w:p w:rsidR="003C26E9" w:rsidRDefault="003C26E9" w:rsidP="009A2D3D">
      <w:pPr>
        <w:pStyle w:val="Textoindependiente"/>
        <w:spacing w:after="0" w:line="276" w:lineRule="auto"/>
        <w:jc w:val="both"/>
        <w:rPr>
          <w:rFonts w:ascii="Consolas" w:hAnsi="Consolas"/>
          <w:b/>
          <w:color w:val="579D1C"/>
          <w:sz w:val="20"/>
        </w:rPr>
      </w:pPr>
      <w:r>
        <w:rPr>
          <w:rFonts w:ascii="Consolas" w:hAnsi="Consolas"/>
          <w:b/>
          <w:color w:val="579D1C"/>
          <w:sz w:val="20"/>
        </w:rPr>
        <w:tab/>
        <w:t>Runtime de Android:</w:t>
      </w:r>
      <w:r>
        <w:rPr>
          <w:color w:val="000000"/>
        </w:rPr>
        <w:t xml:space="preserve"> </w:t>
      </w:r>
      <w:r>
        <w:rPr>
          <w:rFonts w:ascii="Consolas" w:hAnsi="Consolas"/>
          <w:color w:val="000000"/>
          <w:sz w:val="20"/>
        </w:rPr>
        <w:t>Es la capa compuesta por librerías escritas en JAVA que facilitan el trabajo de creación de nuevas apps ya que las aplicaciones de Android están escritas en JAVA y es por ello que se necesita una Máquina Virtual que ejecute estos programas. El problema es que Android no puede correr máquinas virtuales muy potentes, por lo que Google creó específicamente para Android, una MV denominada Dalvik que permite ejecutar las aplicaciones en dispositivos con Android.</w:t>
      </w:r>
    </w:p>
    <w:p w:rsidR="003C26E9" w:rsidRDefault="003C26E9">
      <w:pPr>
        <w:pStyle w:val="Textoindependiente"/>
        <w:spacing w:after="0" w:line="331" w:lineRule="auto"/>
        <w:jc w:val="both"/>
        <w:rPr>
          <w:rFonts w:ascii="Consolas" w:hAnsi="Consolas"/>
          <w:b/>
          <w:color w:val="579D1C"/>
          <w:sz w:val="20"/>
        </w:rPr>
      </w:pPr>
    </w:p>
    <w:p w:rsidR="003C26E9" w:rsidRDefault="003C26E9" w:rsidP="009A2D3D">
      <w:pPr>
        <w:pStyle w:val="Textoindependiente"/>
        <w:spacing w:after="0" w:line="276" w:lineRule="auto"/>
        <w:jc w:val="both"/>
      </w:pPr>
      <w:r>
        <w:rPr>
          <w:rFonts w:ascii="Consolas" w:hAnsi="Consolas"/>
          <w:b/>
          <w:color w:val="579D1C"/>
          <w:sz w:val="20"/>
        </w:rPr>
        <w:tab/>
        <w:t>Entorno de aplicaciones:</w:t>
      </w:r>
      <w:r>
        <w:rPr>
          <w:rFonts w:ascii="Consolas" w:hAnsi="Consolas"/>
          <w:b/>
          <w:color w:val="000000"/>
          <w:sz w:val="20"/>
        </w:rPr>
        <w:t xml:space="preserve"> </w:t>
      </w:r>
      <w:r>
        <w:rPr>
          <w:rFonts w:ascii="Consolas" w:hAnsi="Consolas"/>
          <w:color w:val="000000"/>
          <w:sz w:val="20"/>
        </w:rPr>
        <w:t xml:space="preserve">Está formado por una enorme cantidad de software que las apps necesitan, el framework como pueden ser los botones, iconos, los gestores de </w:t>
      </w:r>
      <w:r>
        <w:rPr>
          <w:rFonts w:ascii="Consolas" w:hAnsi="Consolas"/>
          <w:color w:val="000000"/>
          <w:sz w:val="20"/>
        </w:rPr>
        <w:lastRenderedPageBreak/>
        <w:t>ubicación, de notificaciones, etc.</w:t>
      </w:r>
    </w:p>
    <w:p w:rsidR="003C26E9" w:rsidRDefault="003C26E9" w:rsidP="009A2D3D">
      <w:pPr>
        <w:pStyle w:val="Textoindependiente"/>
        <w:spacing w:line="276" w:lineRule="auto"/>
        <w:jc w:val="both"/>
      </w:pPr>
    </w:p>
    <w:p w:rsidR="000F7593" w:rsidRDefault="003C26E9" w:rsidP="009A2D3D">
      <w:pPr>
        <w:pStyle w:val="Textoindependiente"/>
        <w:spacing w:after="0" w:line="276" w:lineRule="auto"/>
        <w:jc w:val="both"/>
        <w:rPr>
          <w:rFonts w:ascii="Consolas" w:hAnsi="Consolas"/>
          <w:color w:val="000000"/>
          <w:sz w:val="20"/>
        </w:rPr>
      </w:pPr>
      <w:r>
        <w:rPr>
          <w:rFonts w:ascii="Consolas" w:hAnsi="Consolas"/>
          <w:b/>
          <w:color w:val="000000"/>
          <w:sz w:val="20"/>
        </w:rPr>
        <w:tab/>
      </w:r>
      <w:r>
        <w:rPr>
          <w:rFonts w:ascii="Consolas" w:hAnsi="Consolas"/>
          <w:b/>
          <w:color w:val="579D1C"/>
          <w:sz w:val="20"/>
        </w:rPr>
        <w:t>Aplicaciones:</w:t>
      </w:r>
      <w:r>
        <w:rPr>
          <w:color w:val="000000"/>
        </w:rPr>
        <w:t xml:space="preserve"> </w:t>
      </w:r>
      <w:r>
        <w:rPr>
          <w:rFonts w:ascii="Consolas" w:hAnsi="Consolas"/>
          <w:color w:val="000000"/>
          <w:sz w:val="20"/>
        </w:rPr>
        <w:t>Es el bloatware del sistema, se trata de las aplicaciones propias de Android como el teléfono, el gesto de correo, el navegador…</w:t>
      </w:r>
    </w:p>
    <w:p w:rsidR="000F7593" w:rsidRDefault="000F7593" w:rsidP="000F7593">
      <w:pPr>
        <w:pStyle w:val="Textoindependiente"/>
        <w:spacing w:after="0" w:line="331" w:lineRule="auto"/>
        <w:jc w:val="both"/>
        <w:rPr>
          <w:rFonts w:ascii="Consolas" w:hAnsi="Consolas"/>
          <w:color w:val="000000"/>
          <w:sz w:val="20"/>
        </w:rPr>
      </w:pPr>
    </w:p>
    <w:p w:rsidR="000F7593" w:rsidRPr="000F7593" w:rsidRDefault="000F7593" w:rsidP="000F7593">
      <w:pPr>
        <w:pStyle w:val="Textoindependiente"/>
        <w:spacing w:after="0" w:line="331" w:lineRule="auto"/>
        <w:jc w:val="both"/>
        <w:rPr>
          <w:rFonts w:ascii="Consolas" w:hAnsi="Consolas"/>
          <w:color w:val="000000"/>
          <w:sz w:val="20"/>
        </w:rPr>
      </w:pPr>
    </w:p>
    <w:p w:rsidR="000F7593" w:rsidRDefault="000F7593" w:rsidP="000F7593">
      <w:pPr>
        <w:rPr>
          <w:rFonts w:ascii="Consolas" w:hAnsi="Consolas"/>
          <w:b/>
          <w:color w:val="FFFFFF"/>
          <w:sz w:val="36"/>
          <w:szCs w:val="36"/>
          <w:shd w:val="clear" w:color="auto" w:fill="AECF00"/>
        </w:rPr>
      </w:pPr>
      <w:r>
        <w:rPr>
          <w:rFonts w:ascii="Consolas" w:hAnsi="Consolas"/>
          <w:b/>
          <w:color w:val="FFFFFF"/>
          <w:sz w:val="36"/>
          <w:szCs w:val="36"/>
          <w:shd w:val="clear" w:color="auto" w:fill="AECF00"/>
        </w:rPr>
        <w:t>Gestión de archivos en Android</w:t>
      </w:r>
      <w:r w:rsidRPr="003F1549">
        <w:rPr>
          <w:rFonts w:ascii="Consolas" w:hAnsi="Consolas"/>
          <w:b/>
          <w:color w:val="FFFFFF"/>
          <w:sz w:val="36"/>
          <w:szCs w:val="36"/>
          <w:shd w:val="clear" w:color="auto" w:fill="AECF00"/>
        </w:rPr>
        <w:t xml:space="preserve">                                        </w:t>
      </w:r>
    </w:p>
    <w:p w:rsidR="000F7593" w:rsidRPr="000F7593" w:rsidRDefault="000F7593" w:rsidP="00C56BEB">
      <w:pPr>
        <w:jc w:val="both"/>
        <w:rPr>
          <w:rFonts w:ascii="Consolas" w:hAnsi="Consolas"/>
          <w:b/>
          <w:color w:val="FFFFFF"/>
          <w:sz w:val="36"/>
          <w:szCs w:val="36"/>
          <w:shd w:val="clear" w:color="auto" w:fill="AECF00"/>
        </w:rPr>
      </w:pPr>
    </w:p>
    <w:p w:rsidR="000F7593" w:rsidRPr="000F7593" w:rsidRDefault="000F7593" w:rsidP="00C56BEB">
      <w:pPr>
        <w:widowControl/>
        <w:suppressAutoHyphens w:val="0"/>
        <w:spacing w:after="200"/>
        <w:ind w:firstLine="709"/>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Android usa diferentes particiones para organizar los archivos y las carpetas. Cada partición tiene su propia funcionalidad y hay seis particiones principales:</w:t>
      </w:r>
    </w:p>
    <w:p w:rsidR="000F7593" w:rsidRPr="000F7593" w:rsidRDefault="000F7593" w:rsidP="00C56BEB">
      <w:pPr>
        <w:widowControl/>
        <w:numPr>
          <w:ilvl w:val="0"/>
          <w:numId w:val="8"/>
        </w:numPr>
        <w:suppressAutoHyphens w:val="0"/>
        <w:jc w:val="both"/>
        <w:textAlignment w:val="baseline"/>
        <w:rPr>
          <w:rFonts w:ascii="Consolas" w:eastAsia="Times New Roman" w:hAnsi="Consolas" w:cs="Times New Roman"/>
          <w:color w:val="000000"/>
          <w:kern w:val="0"/>
          <w:sz w:val="20"/>
          <w:szCs w:val="20"/>
          <w:lang w:eastAsia="es-ES" w:bidi="ar-SA"/>
        </w:rPr>
      </w:pPr>
      <w:r w:rsidRPr="000F7593">
        <w:rPr>
          <w:rFonts w:ascii="Consolas" w:eastAsia="Times New Roman" w:hAnsi="Consolas" w:cs="Times New Roman"/>
          <w:color w:val="000000"/>
          <w:kern w:val="0"/>
          <w:sz w:val="20"/>
          <w:szCs w:val="20"/>
          <w:lang w:eastAsia="es-ES" w:bidi="ar-SA"/>
        </w:rPr>
        <w:t>/boot</w:t>
      </w:r>
    </w:p>
    <w:p w:rsidR="000F7593" w:rsidRPr="000F7593" w:rsidRDefault="000F7593" w:rsidP="00C56BEB">
      <w:pPr>
        <w:widowControl/>
        <w:numPr>
          <w:ilvl w:val="0"/>
          <w:numId w:val="8"/>
        </w:numPr>
        <w:suppressAutoHyphens w:val="0"/>
        <w:jc w:val="both"/>
        <w:textAlignment w:val="baseline"/>
        <w:rPr>
          <w:rFonts w:ascii="Consolas" w:eastAsia="Times New Roman" w:hAnsi="Consolas" w:cs="Times New Roman"/>
          <w:color w:val="000000"/>
          <w:kern w:val="0"/>
          <w:sz w:val="20"/>
          <w:szCs w:val="20"/>
          <w:lang w:eastAsia="es-ES" w:bidi="ar-SA"/>
        </w:rPr>
      </w:pPr>
      <w:r w:rsidRPr="000F7593">
        <w:rPr>
          <w:rFonts w:ascii="Consolas" w:eastAsia="Times New Roman" w:hAnsi="Consolas" w:cs="Times New Roman"/>
          <w:color w:val="000000"/>
          <w:kern w:val="0"/>
          <w:sz w:val="20"/>
          <w:szCs w:val="20"/>
          <w:lang w:eastAsia="es-ES" w:bidi="ar-SA"/>
        </w:rPr>
        <w:t>/system</w:t>
      </w:r>
    </w:p>
    <w:p w:rsidR="000F7593" w:rsidRPr="000F7593" w:rsidRDefault="000F7593" w:rsidP="00C56BEB">
      <w:pPr>
        <w:widowControl/>
        <w:numPr>
          <w:ilvl w:val="0"/>
          <w:numId w:val="8"/>
        </w:numPr>
        <w:suppressAutoHyphens w:val="0"/>
        <w:jc w:val="both"/>
        <w:textAlignment w:val="baseline"/>
        <w:rPr>
          <w:rFonts w:ascii="Consolas" w:eastAsia="Times New Roman" w:hAnsi="Consolas" w:cs="Times New Roman"/>
          <w:color w:val="000000"/>
          <w:kern w:val="0"/>
          <w:sz w:val="20"/>
          <w:szCs w:val="20"/>
          <w:lang w:eastAsia="es-ES" w:bidi="ar-SA"/>
        </w:rPr>
      </w:pPr>
      <w:r w:rsidRPr="000F7593">
        <w:rPr>
          <w:rFonts w:ascii="Consolas" w:eastAsia="Times New Roman" w:hAnsi="Consolas" w:cs="Times New Roman"/>
          <w:color w:val="000000"/>
          <w:kern w:val="0"/>
          <w:sz w:val="20"/>
          <w:szCs w:val="20"/>
          <w:lang w:eastAsia="es-ES" w:bidi="ar-SA"/>
        </w:rPr>
        <w:t>/recovery</w:t>
      </w:r>
    </w:p>
    <w:p w:rsidR="000F7593" w:rsidRPr="000F7593" w:rsidRDefault="000F7593" w:rsidP="00C56BEB">
      <w:pPr>
        <w:widowControl/>
        <w:numPr>
          <w:ilvl w:val="0"/>
          <w:numId w:val="8"/>
        </w:numPr>
        <w:suppressAutoHyphens w:val="0"/>
        <w:jc w:val="both"/>
        <w:textAlignment w:val="baseline"/>
        <w:rPr>
          <w:rFonts w:ascii="Consolas" w:eastAsia="Times New Roman" w:hAnsi="Consolas" w:cs="Times New Roman"/>
          <w:color w:val="000000"/>
          <w:kern w:val="0"/>
          <w:sz w:val="20"/>
          <w:szCs w:val="20"/>
          <w:lang w:eastAsia="es-ES" w:bidi="ar-SA"/>
        </w:rPr>
      </w:pPr>
      <w:r w:rsidRPr="000F7593">
        <w:rPr>
          <w:rFonts w:ascii="Consolas" w:eastAsia="Times New Roman" w:hAnsi="Consolas" w:cs="Times New Roman"/>
          <w:color w:val="000000"/>
          <w:kern w:val="0"/>
          <w:sz w:val="20"/>
          <w:szCs w:val="20"/>
          <w:lang w:eastAsia="es-ES" w:bidi="ar-SA"/>
        </w:rPr>
        <w:t>/data</w:t>
      </w:r>
    </w:p>
    <w:p w:rsidR="000F7593" w:rsidRPr="000F7593" w:rsidRDefault="000F7593" w:rsidP="00C56BEB">
      <w:pPr>
        <w:widowControl/>
        <w:numPr>
          <w:ilvl w:val="0"/>
          <w:numId w:val="8"/>
        </w:numPr>
        <w:suppressAutoHyphens w:val="0"/>
        <w:jc w:val="both"/>
        <w:textAlignment w:val="baseline"/>
        <w:rPr>
          <w:rFonts w:ascii="Consolas" w:eastAsia="Times New Roman" w:hAnsi="Consolas" w:cs="Times New Roman"/>
          <w:color w:val="000000"/>
          <w:kern w:val="0"/>
          <w:sz w:val="20"/>
          <w:szCs w:val="20"/>
          <w:lang w:eastAsia="es-ES" w:bidi="ar-SA"/>
        </w:rPr>
      </w:pPr>
      <w:r w:rsidRPr="000F7593">
        <w:rPr>
          <w:rFonts w:ascii="Consolas" w:eastAsia="Times New Roman" w:hAnsi="Consolas" w:cs="Times New Roman"/>
          <w:color w:val="000000"/>
          <w:kern w:val="0"/>
          <w:sz w:val="20"/>
          <w:szCs w:val="20"/>
          <w:lang w:eastAsia="es-ES" w:bidi="ar-SA"/>
        </w:rPr>
        <w:t>/cache</w:t>
      </w:r>
    </w:p>
    <w:p w:rsidR="000F7593" w:rsidRPr="000F7593" w:rsidRDefault="000F7593" w:rsidP="00C56BEB">
      <w:pPr>
        <w:widowControl/>
        <w:numPr>
          <w:ilvl w:val="0"/>
          <w:numId w:val="8"/>
        </w:numPr>
        <w:suppressAutoHyphens w:val="0"/>
        <w:spacing w:after="200"/>
        <w:jc w:val="both"/>
        <w:textAlignment w:val="baseline"/>
        <w:rPr>
          <w:rFonts w:ascii="Consolas" w:eastAsia="Times New Roman" w:hAnsi="Consolas" w:cs="Times New Roman"/>
          <w:color w:val="000000"/>
          <w:kern w:val="0"/>
          <w:sz w:val="20"/>
          <w:szCs w:val="20"/>
          <w:lang w:eastAsia="es-ES" w:bidi="ar-SA"/>
        </w:rPr>
      </w:pPr>
      <w:r w:rsidRPr="000F7593">
        <w:rPr>
          <w:rFonts w:ascii="Consolas" w:eastAsia="Times New Roman" w:hAnsi="Consolas" w:cs="Times New Roman"/>
          <w:color w:val="000000"/>
          <w:kern w:val="0"/>
          <w:sz w:val="20"/>
          <w:szCs w:val="20"/>
          <w:lang w:eastAsia="es-ES" w:bidi="ar-SA"/>
        </w:rPr>
        <w:t>/misc</w:t>
      </w:r>
    </w:p>
    <w:p w:rsidR="000F7593" w:rsidRPr="000F7593" w:rsidRDefault="000F7593" w:rsidP="00C56BEB">
      <w:pPr>
        <w:widowControl/>
        <w:suppressAutoHyphens w:val="0"/>
        <w:jc w:val="both"/>
        <w:rPr>
          <w:rFonts w:eastAsia="Times New Roman" w:cs="Times New Roman"/>
          <w:kern w:val="0"/>
          <w:lang w:eastAsia="es-ES" w:bidi="ar-SA"/>
        </w:rPr>
      </w:pPr>
    </w:p>
    <w:p w:rsidR="000F7593" w:rsidRPr="000F7593" w:rsidRDefault="000F7593" w:rsidP="00C56BEB">
      <w:pPr>
        <w:widowControl/>
        <w:suppressAutoHyphens w:val="0"/>
        <w:spacing w:after="200"/>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A continuación se detallan un poco estas particiones:</w:t>
      </w:r>
    </w:p>
    <w:p w:rsidR="000F7593" w:rsidRPr="000F7593" w:rsidRDefault="000F7593" w:rsidP="00C56BEB">
      <w:pPr>
        <w:widowControl/>
        <w:suppressAutoHyphens w:val="0"/>
        <w:spacing w:after="200"/>
        <w:jc w:val="both"/>
        <w:rPr>
          <w:rFonts w:eastAsia="Times New Roman" w:cs="Times New Roman"/>
          <w:color w:val="92D050"/>
          <w:kern w:val="0"/>
          <w:lang w:eastAsia="es-ES" w:bidi="ar-SA"/>
        </w:rPr>
      </w:pPr>
      <w:r w:rsidRPr="000F7593">
        <w:rPr>
          <w:rFonts w:ascii="Consolas" w:eastAsia="Times New Roman" w:hAnsi="Consolas" w:cs="Times New Roman"/>
          <w:b/>
          <w:bCs/>
          <w:color w:val="92D050"/>
          <w:kern w:val="0"/>
          <w:lang w:eastAsia="es-ES" w:bidi="ar-SA"/>
        </w:rPr>
        <w:t>BOOT</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Esta es la partición de arranque de cualquier dispositivo Android, incluye el kernel y el “swap”. Sin esta partición sería imposible que el dispositivo arrancara.</w:t>
      </w:r>
    </w:p>
    <w:p w:rsidR="000F7593" w:rsidRPr="000F7593" w:rsidRDefault="000F7593" w:rsidP="00C56BEB">
      <w:pPr>
        <w:widowControl/>
        <w:suppressAutoHyphens w:val="0"/>
        <w:spacing w:after="200"/>
        <w:jc w:val="both"/>
        <w:rPr>
          <w:rFonts w:eastAsia="Times New Roman" w:cs="Times New Roman"/>
          <w:color w:val="92D050"/>
          <w:kern w:val="0"/>
          <w:lang w:eastAsia="es-ES" w:bidi="ar-SA"/>
        </w:rPr>
      </w:pPr>
      <w:r w:rsidRPr="000F7593">
        <w:rPr>
          <w:rFonts w:ascii="Consolas" w:eastAsia="Times New Roman" w:hAnsi="Consolas" w:cs="Times New Roman"/>
          <w:b/>
          <w:bCs/>
          <w:color w:val="92D050"/>
          <w:kern w:val="0"/>
          <w:lang w:eastAsia="es-ES" w:bidi="ar-SA"/>
        </w:rPr>
        <w:t>SYSTEM</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Esta partición contiene el Sistema Operativo completo, incluyendo la GUI (Interfaz gráfica de usuario) y las aplicaciones de sistema que vienen preinstaladas en el dispositivo.</w:t>
      </w:r>
    </w:p>
    <w:p w:rsidR="000F7593" w:rsidRPr="000F7593" w:rsidRDefault="000F7593" w:rsidP="00C56BEB">
      <w:pPr>
        <w:widowControl/>
        <w:suppressAutoHyphens w:val="0"/>
        <w:spacing w:after="200"/>
        <w:jc w:val="both"/>
        <w:rPr>
          <w:rFonts w:eastAsia="Times New Roman" w:cs="Times New Roman"/>
          <w:kern w:val="0"/>
          <w:lang w:eastAsia="es-ES" w:bidi="ar-SA"/>
        </w:rPr>
      </w:pPr>
      <w:r w:rsidRPr="000F7593">
        <w:rPr>
          <w:rFonts w:ascii="Consolas" w:eastAsia="Times New Roman" w:hAnsi="Consolas" w:cs="Times New Roman"/>
          <w:b/>
          <w:bCs/>
          <w:color w:val="92D050"/>
          <w:kern w:val="0"/>
          <w:lang w:eastAsia="es-ES" w:bidi="ar-SA"/>
        </w:rPr>
        <w:t>RECOVERY</w:t>
      </w:r>
    </w:p>
    <w:p w:rsidR="000F7593" w:rsidRPr="000F7593" w:rsidRDefault="000F7593" w:rsidP="00C56BEB">
      <w:pPr>
        <w:widowControl/>
        <w:suppressAutoHyphens w:val="0"/>
        <w:spacing w:after="200"/>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 xml:space="preserve">Esta partición está especialmente diseñada para las copias de seguridad. </w:t>
      </w:r>
    </w:p>
    <w:p w:rsidR="000F7593" w:rsidRPr="000F7593" w:rsidRDefault="000F7593" w:rsidP="00C56BEB">
      <w:pPr>
        <w:widowControl/>
        <w:suppressAutoHyphens w:val="0"/>
        <w:spacing w:after="200"/>
        <w:jc w:val="both"/>
        <w:rPr>
          <w:rFonts w:eastAsia="Times New Roman" w:cs="Times New Roman"/>
          <w:color w:val="92D050"/>
          <w:kern w:val="0"/>
          <w:lang w:eastAsia="es-ES" w:bidi="ar-SA"/>
        </w:rPr>
      </w:pPr>
      <w:r w:rsidRPr="000F7593">
        <w:rPr>
          <w:rFonts w:ascii="Consolas" w:eastAsia="Times New Roman" w:hAnsi="Consolas" w:cs="Times New Roman"/>
          <w:b/>
          <w:bCs/>
          <w:color w:val="92D050"/>
          <w:kern w:val="0"/>
          <w:lang w:eastAsia="es-ES" w:bidi="ar-SA"/>
        </w:rPr>
        <w:t>DATA</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Es la partición que guarda datos del usuario, contactos, SMS, ajustes y todas las aplicaciones que hayas instalado. Cuando se restablecen los datos de fábrica, en realidad lo único que se hace es borrar esta partición</w:t>
      </w:r>
    </w:p>
    <w:p w:rsidR="000F7593" w:rsidRPr="000F7593" w:rsidRDefault="000F7593" w:rsidP="00C56BEB">
      <w:pPr>
        <w:widowControl/>
        <w:suppressAutoHyphens w:val="0"/>
        <w:spacing w:after="200"/>
        <w:jc w:val="both"/>
        <w:rPr>
          <w:rFonts w:eastAsia="Times New Roman" w:cs="Times New Roman"/>
          <w:color w:val="92D050"/>
          <w:kern w:val="0"/>
          <w:lang w:eastAsia="es-ES" w:bidi="ar-SA"/>
        </w:rPr>
      </w:pPr>
      <w:r w:rsidRPr="000F7593">
        <w:rPr>
          <w:rFonts w:ascii="Consolas" w:eastAsia="Times New Roman" w:hAnsi="Consolas" w:cs="Times New Roman"/>
          <w:b/>
          <w:bCs/>
          <w:color w:val="92D050"/>
          <w:kern w:val="0"/>
          <w:lang w:eastAsia="es-ES" w:bidi="ar-SA"/>
        </w:rPr>
        <w:t>CACHE</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Esta es la partición donde Android almacena datos frecuentemente usados y componentes de aplicaciones. Borrar esta partición no afecta a tus datos personales, simplemente elimina los datos aquí almacenados, que además, volverán a aparecer automáticamente a medida que se usa el dispositivo.</w:t>
      </w:r>
    </w:p>
    <w:p w:rsidR="000F7593" w:rsidRDefault="000F7593" w:rsidP="000F7593">
      <w:pPr>
        <w:widowControl/>
        <w:suppressAutoHyphens w:val="0"/>
        <w:spacing w:after="200"/>
        <w:rPr>
          <w:rFonts w:ascii="Consolas" w:eastAsia="Times New Roman" w:hAnsi="Consolas" w:cs="Times New Roman"/>
          <w:b/>
          <w:bCs/>
          <w:color w:val="000000"/>
          <w:kern w:val="0"/>
          <w:lang w:eastAsia="es-ES" w:bidi="ar-SA"/>
        </w:rPr>
      </w:pPr>
    </w:p>
    <w:p w:rsidR="000F7593" w:rsidRPr="000F7593" w:rsidRDefault="000F7593" w:rsidP="000F7593">
      <w:pPr>
        <w:widowControl/>
        <w:suppressAutoHyphens w:val="0"/>
        <w:spacing w:after="200"/>
        <w:rPr>
          <w:rFonts w:eastAsia="Times New Roman" w:cs="Times New Roman"/>
          <w:color w:val="92D050"/>
          <w:kern w:val="0"/>
          <w:lang w:eastAsia="es-ES" w:bidi="ar-SA"/>
        </w:rPr>
      </w:pPr>
      <w:r w:rsidRPr="000F7593">
        <w:rPr>
          <w:rFonts w:ascii="Consolas" w:eastAsia="Times New Roman" w:hAnsi="Consolas" w:cs="Times New Roman"/>
          <w:b/>
          <w:bCs/>
          <w:color w:val="92D050"/>
          <w:kern w:val="0"/>
          <w:lang w:eastAsia="es-ES" w:bidi="ar-SA"/>
        </w:rPr>
        <w:t>MISC</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lastRenderedPageBreak/>
        <w:t>Esta partición contiene ajustes misceláneos del sistema en forma de interruptores on/off. Estos incluyen configuraciones USB y ajustes del hardware. Si esta partición falla o se encontrase corrupta, varias funcionalidades del dispositivo podrían verse afectadas.</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Otras particiones adicionales que se encuentran en la tarjeta SD son:</w:t>
      </w:r>
    </w:p>
    <w:p w:rsidR="000F7593" w:rsidRPr="000F7593" w:rsidRDefault="000F7593" w:rsidP="00C56BEB">
      <w:pPr>
        <w:widowControl/>
        <w:suppressAutoHyphens w:val="0"/>
        <w:spacing w:after="200"/>
        <w:jc w:val="both"/>
        <w:rPr>
          <w:rFonts w:eastAsia="Times New Roman" w:cs="Times New Roman"/>
          <w:kern w:val="0"/>
          <w:lang w:eastAsia="es-ES" w:bidi="ar-SA"/>
        </w:rPr>
      </w:pPr>
      <w:r w:rsidRPr="000F7593">
        <w:rPr>
          <w:rFonts w:ascii="Consolas" w:eastAsia="Times New Roman" w:hAnsi="Consolas" w:cs="Times New Roman"/>
          <w:b/>
          <w:bCs/>
          <w:color w:val="92D050"/>
          <w:kern w:val="0"/>
          <w:lang w:eastAsia="es-ES" w:bidi="ar-SA"/>
        </w:rPr>
        <w:t>SDCARD</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En términos de uso, este es el espacio que se usa para almacenar archivos en general, documentos, etc. Borrarlo es perfectamente seguro mientras guardes todos los archivos que necesites en otro lugar de la memoria interna. Sin embargo algunas aplicaciones pre-instaladas pueden almacenar sus ajustes en esta partición y borrarla hará que perdamos dichos datos.</w:t>
      </w:r>
    </w:p>
    <w:p w:rsidR="000F7593" w:rsidRPr="000F7593" w:rsidRDefault="000F7593" w:rsidP="009A2D3D">
      <w:pPr>
        <w:widowControl/>
        <w:suppressAutoHyphens w:val="0"/>
        <w:spacing w:after="200" w:line="276" w:lineRule="auto"/>
        <w:jc w:val="both"/>
        <w:rPr>
          <w:rFonts w:eastAsia="Times New Roman" w:cs="Times New Roman"/>
          <w:kern w:val="0"/>
          <w:lang w:eastAsia="es-ES" w:bidi="ar-SA"/>
        </w:rPr>
      </w:pPr>
      <w:r w:rsidRPr="000F7593">
        <w:rPr>
          <w:rFonts w:ascii="Consolas" w:eastAsia="Times New Roman" w:hAnsi="Consolas" w:cs="Times New Roman"/>
          <w:color w:val="000000"/>
          <w:kern w:val="0"/>
          <w:sz w:val="20"/>
          <w:szCs w:val="20"/>
          <w:lang w:eastAsia="es-ES" w:bidi="ar-SA"/>
        </w:rPr>
        <w:t>Si el dispositivo tiene tanto una tarjeta SD interna como otra externa: /sdcard se refiere a la partición de la tarjeta interna y /sdcard/sd o /sdcard2 para la externa.</w:t>
      </w:r>
    </w:p>
    <w:p w:rsidR="000F7593" w:rsidRDefault="000F7593">
      <w:pPr>
        <w:pStyle w:val="Textoindependiente"/>
        <w:spacing w:after="0" w:line="331" w:lineRule="auto"/>
        <w:jc w:val="both"/>
      </w:pPr>
    </w:p>
    <w:p w:rsidR="003C26E9" w:rsidRPr="003F1549" w:rsidRDefault="003F1549" w:rsidP="003F1549">
      <w:pPr>
        <w:rPr>
          <w:rFonts w:ascii="Consolas" w:hAnsi="Consolas"/>
          <w:b/>
          <w:color w:val="FFFFFF"/>
          <w:sz w:val="36"/>
          <w:szCs w:val="36"/>
          <w:shd w:val="clear" w:color="auto" w:fill="AECF00"/>
        </w:rPr>
      </w:pPr>
      <w:bookmarkStart w:id="4" w:name="Ref_5"/>
      <w:r w:rsidRPr="003F1549">
        <w:rPr>
          <w:rFonts w:ascii="Consolas" w:hAnsi="Consolas"/>
          <w:b/>
          <w:color w:val="FFFFFF"/>
          <w:sz w:val="36"/>
          <w:szCs w:val="36"/>
          <w:shd w:val="clear" w:color="auto" w:fill="AECF00"/>
        </w:rPr>
        <w:t xml:space="preserve"> </w:t>
      </w:r>
      <w:r w:rsidR="003C26E9" w:rsidRPr="003F1549">
        <w:rPr>
          <w:rFonts w:ascii="Consolas" w:hAnsi="Consolas"/>
          <w:b/>
          <w:color w:val="FFFFFF"/>
          <w:sz w:val="36"/>
          <w:szCs w:val="36"/>
          <w:shd w:val="clear" w:color="auto" w:fill="AECF00"/>
        </w:rPr>
        <w:t>Memoria</w:t>
      </w:r>
      <w:bookmarkEnd w:id="4"/>
      <w:r w:rsidR="003C26E9" w:rsidRPr="003F1549">
        <w:rPr>
          <w:rFonts w:ascii="Consolas" w:hAnsi="Consolas"/>
          <w:b/>
          <w:color w:val="FFFFFF"/>
          <w:sz w:val="36"/>
          <w:szCs w:val="36"/>
          <w:shd w:val="clear" w:color="auto" w:fill="AECF00"/>
        </w:rPr>
        <w:t xml:space="preserve">                                         </w:t>
      </w:r>
    </w:p>
    <w:p w:rsidR="000F7593" w:rsidRDefault="003C26E9">
      <w:pPr>
        <w:pStyle w:val="Textoindependiente"/>
        <w:spacing w:after="0" w:line="331" w:lineRule="auto"/>
        <w:jc w:val="both"/>
        <w:rPr>
          <w:rFonts w:ascii="Consolas" w:hAnsi="Consolas"/>
          <w:color w:val="262626"/>
          <w:sz w:val="20"/>
        </w:rPr>
      </w:pPr>
      <w:r>
        <w:rPr>
          <w:rFonts w:ascii="Consolas" w:hAnsi="Consolas"/>
          <w:color w:val="262626"/>
          <w:sz w:val="20"/>
        </w:rPr>
        <w:tab/>
      </w:r>
    </w:p>
    <w:p w:rsidR="003C26E9" w:rsidRDefault="003C26E9" w:rsidP="009A2D3D">
      <w:pPr>
        <w:pStyle w:val="Textoindependiente"/>
        <w:spacing w:after="0" w:line="276" w:lineRule="auto"/>
        <w:ind w:firstLine="709"/>
        <w:jc w:val="both"/>
      </w:pPr>
      <w:r>
        <w:rPr>
          <w:rFonts w:ascii="Consolas" w:hAnsi="Consolas"/>
          <w:color w:val="262626"/>
          <w:sz w:val="20"/>
        </w:rPr>
        <w:t>Android es un Sistema operativo basado en Linux con el kernel 2.6.x, simplificada para manejar la mayoría de tareas. Utiliza bibliotecas nativas en C abiertas. Todas las operaciones básicas del sistema operativo como de E / S, gestión de memoria, y así sucesivamente, son manejados por el de kernel de Linux.</w:t>
      </w:r>
    </w:p>
    <w:p w:rsidR="003C26E9" w:rsidRDefault="003C26E9" w:rsidP="009A2D3D">
      <w:pPr>
        <w:pStyle w:val="Textoindependiente"/>
        <w:spacing w:line="276" w:lineRule="auto"/>
        <w:jc w:val="both"/>
      </w:pPr>
    </w:p>
    <w:p w:rsidR="003C26E9" w:rsidRDefault="003C26E9" w:rsidP="009A2D3D">
      <w:pPr>
        <w:pStyle w:val="Textoindependiente"/>
        <w:spacing w:after="0" w:line="276" w:lineRule="auto"/>
        <w:jc w:val="both"/>
        <w:rPr>
          <w:rFonts w:ascii="Consolas" w:hAnsi="Consolas"/>
          <w:color w:val="262626"/>
          <w:sz w:val="20"/>
        </w:rPr>
      </w:pPr>
      <w:r>
        <w:rPr>
          <w:rFonts w:ascii="Consolas" w:hAnsi="Consolas"/>
          <w:b/>
          <w:color w:val="262626"/>
          <w:sz w:val="20"/>
        </w:rPr>
        <w:tab/>
      </w:r>
      <w:r>
        <w:rPr>
          <w:rFonts w:ascii="Consolas" w:hAnsi="Consolas"/>
          <w:b/>
          <w:color w:val="579D1C"/>
          <w:sz w:val="20"/>
        </w:rPr>
        <w:t>La gestión de memoria</w:t>
      </w:r>
      <w:r>
        <w:rPr>
          <w:color w:val="262626"/>
        </w:rPr>
        <w:t xml:space="preserve"> </w:t>
      </w:r>
      <w:r>
        <w:rPr>
          <w:rFonts w:ascii="Consolas" w:hAnsi="Consolas"/>
          <w:color w:val="262626"/>
          <w:sz w:val="20"/>
        </w:rPr>
        <w:t>Al igual que Java y NET., Android utiliza el entorno de ejecución y la máquina virtual para gestionar la memoria de la aplicación. A diferencia de cualquiera de estos dos marcos, el entorno de ejecución de Android también maneja los tiempos de vida del proceso. Android asegura la respuesta de la aplicación, deteniendo y matando a los procesos que obstaculizan la fluidez y libera recursos para las aplicaciones de mayor prioridad.</w:t>
      </w:r>
      <w:r w:rsidR="009A2D3D">
        <w:rPr>
          <w:rFonts w:ascii="Consolas" w:hAnsi="Consolas"/>
          <w:color w:val="262626"/>
          <w:sz w:val="20"/>
        </w:rPr>
        <w:t xml:space="preserve"> </w:t>
      </w:r>
      <w:r>
        <w:rPr>
          <w:rFonts w:ascii="Consolas" w:hAnsi="Consolas"/>
          <w:color w:val="262626"/>
          <w:sz w:val="20"/>
        </w:rPr>
        <w:t>Cada aplicación Android se ejecuta en un proceso independiente dentro de su propia instancia de Dalvik, renunciando a toda responsabilidad de la memoria y la gestión de procesos.</w:t>
      </w:r>
    </w:p>
    <w:p w:rsidR="003C26E9" w:rsidRDefault="003C26E9" w:rsidP="009A2D3D">
      <w:pPr>
        <w:pStyle w:val="Textoindependiente"/>
        <w:spacing w:after="0" w:line="276" w:lineRule="auto"/>
        <w:jc w:val="both"/>
        <w:rPr>
          <w:rFonts w:ascii="Consolas" w:hAnsi="Consolas"/>
          <w:color w:val="262626"/>
          <w:sz w:val="20"/>
        </w:rPr>
      </w:pPr>
    </w:p>
    <w:p w:rsidR="003C26E9" w:rsidRDefault="003C26E9" w:rsidP="009A2D3D">
      <w:pPr>
        <w:pStyle w:val="Textoindependiente"/>
        <w:spacing w:after="0" w:line="276" w:lineRule="auto"/>
        <w:jc w:val="both"/>
        <w:rPr>
          <w:rFonts w:ascii="Consolas" w:hAnsi="Consolas"/>
          <w:color w:val="262626"/>
          <w:sz w:val="20"/>
        </w:rPr>
      </w:pPr>
      <w:r>
        <w:rPr>
          <w:rFonts w:ascii="Consolas" w:hAnsi="Consolas"/>
          <w:color w:val="262626"/>
          <w:sz w:val="20"/>
        </w:rPr>
        <w:tab/>
        <w:t>Dalvik y el entorno de ejecución de Android se posicionan en la parte superior de un núcleo de Linux que se encarga de la interacción de bajo nivel del hardware, incluyendo los drivers y la gestión de memoria, mientras que el conjunto de API proporciona acceso a todos los servicios de bajo nivel, características y hardware.</w:t>
      </w:r>
    </w:p>
    <w:p w:rsidR="003C26E9" w:rsidRDefault="003C26E9" w:rsidP="009A2D3D">
      <w:pPr>
        <w:pStyle w:val="Textoindependiente"/>
        <w:spacing w:after="0" w:line="276" w:lineRule="auto"/>
        <w:jc w:val="both"/>
        <w:rPr>
          <w:rFonts w:ascii="Consolas" w:hAnsi="Consolas"/>
          <w:color w:val="262626"/>
          <w:sz w:val="20"/>
        </w:rPr>
      </w:pPr>
      <w:r>
        <w:rPr>
          <w:rFonts w:ascii="Consolas" w:hAnsi="Consolas"/>
          <w:color w:val="262626"/>
          <w:sz w:val="20"/>
        </w:rPr>
        <w:t>Dalvik Virtual Machine es una máquina virtual basada en registros que ha sido optimizada para asegurar que un dispositivo puede ejecutar múltiples instancias de manera eficiente. Se basa en el kernel de Linux para la gestión de memoria de bajo nivel.</w:t>
      </w:r>
    </w:p>
    <w:p w:rsidR="003C26E9" w:rsidRDefault="003C26E9">
      <w:pPr>
        <w:pStyle w:val="Textoindependiente"/>
        <w:spacing w:after="0" w:line="331" w:lineRule="auto"/>
        <w:jc w:val="both"/>
        <w:rPr>
          <w:rFonts w:ascii="Consolas" w:hAnsi="Consolas"/>
          <w:color w:val="262626"/>
          <w:sz w:val="20"/>
        </w:rPr>
      </w:pPr>
    </w:p>
    <w:p w:rsidR="009A2D3D" w:rsidRDefault="003C26E9">
      <w:pPr>
        <w:pStyle w:val="Textoindependiente"/>
        <w:spacing w:after="0" w:line="331" w:lineRule="auto"/>
        <w:jc w:val="both"/>
        <w:rPr>
          <w:rFonts w:ascii="Consolas" w:hAnsi="Consolas"/>
          <w:b/>
          <w:bCs/>
          <w:color w:val="579D1C"/>
          <w:sz w:val="26"/>
          <w:szCs w:val="26"/>
        </w:rPr>
      </w:pPr>
      <w:r>
        <w:rPr>
          <w:rFonts w:ascii="Consolas" w:hAnsi="Consolas"/>
          <w:b/>
          <w:bCs/>
          <w:color w:val="579D1C"/>
          <w:sz w:val="26"/>
          <w:szCs w:val="26"/>
        </w:rPr>
        <w:t xml:space="preserve"> </w:t>
      </w:r>
    </w:p>
    <w:p w:rsidR="003C26E9" w:rsidRDefault="003C26E9" w:rsidP="009A2D3D">
      <w:pPr>
        <w:pStyle w:val="Textoindependiente"/>
        <w:spacing w:after="0" w:line="331" w:lineRule="auto"/>
        <w:jc w:val="both"/>
        <w:rPr>
          <w:rFonts w:ascii="Consolas" w:hAnsi="Consolas"/>
          <w:color w:val="262626"/>
          <w:sz w:val="20"/>
        </w:rPr>
      </w:pPr>
      <w:r>
        <w:rPr>
          <w:rFonts w:ascii="Consolas" w:hAnsi="Consolas"/>
          <w:b/>
          <w:bCs/>
          <w:color w:val="579D1C"/>
          <w:sz w:val="26"/>
          <w:szCs w:val="26"/>
        </w:rPr>
        <w:t>La máquina virtual Dalvik</w:t>
      </w:r>
    </w:p>
    <w:p w:rsidR="009A2D3D" w:rsidRDefault="003C26E9" w:rsidP="009A2D3D">
      <w:pPr>
        <w:pStyle w:val="Textoindependiente"/>
        <w:spacing w:after="0" w:line="276" w:lineRule="auto"/>
        <w:jc w:val="both"/>
        <w:rPr>
          <w:rFonts w:ascii="Consolas" w:hAnsi="Consolas"/>
          <w:color w:val="262626"/>
          <w:sz w:val="20"/>
        </w:rPr>
      </w:pPr>
      <w:r>
        <w:rPr>
          <w:rFonts w:ascii="Consolas" w:hAnsi="Consolas"/>
          <w:color w:val="262626"/>
          <w:sz w:val="20"/>
        </w:rPr>
        <w:tab/>
      </w:r>
    </w:p>
    <w:p w:rsidR="003C26E9" w:rsidRDefault="003C26E9" w:rsidP="009A2D3D">
      <w:pPr>
        <w:pStyle w:val="Textoindependiente"/>
        <w:spacing w:after="0" w:line="276" w:lineRule="auto"/>
        <w:ind w:firstLine="709"/>
        <w:jc w:val="both"/>
        <w:rPr>
          <w:rFonts w:ascii="Consolas" w:hAnsi="Consolas"/>
          <w:color w:val="262626"/>
          <w:sz w:val="20"/>
        </w:rPr>
      </w:pPr>
      <w:r>
        <w:rPr>
          <w:rFonts w:ascii="Consolas" w:hAnsi="Consolas"/>
          <w:color w:val="262626"/>
          <w:sz w:val="20"/>
        </w:rPr>
        <w:t xml:space="preserve">Uno de los elementos clave de Android es la máquina virtual de Dalvik. En lugar de utilizar una tradicional máquina virtual Java (VM), tales como Java ME (Java Mobile Edition), Android utiliza su propia máquina virtual </w:t>
      </w:r>
      <w:r w:rsidR="002947BF">
        <w:rPr>
          <w:rFonts w:ascii="Consolas" w:hAnsi="Consolas"/>
          <w:color w:val="262626"/>
          <w:sz w:val="20"/>
        </w:rPr>
        <w:t>personalizada y diseñada</w:t>
      </w:r>
      <w:r>
        <w:rPr>
          <w:rFonts w:ascii="Consolas" w:hAnsi="Consolas"/>
          <w:color w:val="262626"/>
          <w:sz w:val="20"/>
        </w:rPr>
        <w:t xml:space="preserve"> para asegurar </w:t>
      </w:r>
      <w:r>
        <w:rPr>
          <w:rFonts w:ascii="Consolas" w:hAnsi="Consolas"/>
          <w:color w:val="262626"/>
          <w:sz w:val="20"/>
        </w:rPr>
        <w:lastRenderedPageBreak/>
        <w:t xml:space="preserve">que la multitarea se </w:t>
      </w:r>
      <w:r w:rsidR="00C56BEB">
        <w:rPr>
          <w:rFonts w:ascii="Consolas" w:hAnsi="Consolas"/>
          <w:color w:val="262626"/>
          <w:sz w:val="20"/>
        </w:rPr>
        <w:t>ejecuta</w:t>
      </w:r>
      <w:r>
        <w:rPr>
          <w:rFonts w:ascii="Consolas" w:hAnsi="Consolas"/>
          <w:color w:val="262626"/>
          <w:sz w:val="20"/>
        </w:rPr>
        <w:t xml:space="preserve"> de manera eficiente en un único dispositivo.</w:t>
      </w:r>
    </w:p>
    <w:p w:rsidR="003C26E9" w:rsidRDefault="003C26E9" w:rsidP="009A2D3D">
      <w:pPr>
        <w:pStyle w:val="Textoindependiente"/>
        <w:spacing w:after="0" w:line="276" w:lineRule="auto"/>
        <w:jc w:val="both"/>
        <w:rPr>
          <w:rFonts w:ascii="Consolas" w:hAnsi="Consolas"/>
          <w:color w:val="262626"/>
          <w:sz w:val="20"/>
        </w:rPr>
      </w:pPr>
      <w:r>
        <w:rPr>
          <w:rFonts w:ascii="Consolas" w:hAnsi="Consolas"/>
          <w:color w:val="262626"/>
          <w:sz w:val="20"/>
        </w:rPr>
        <w:t xml:space="preserve">La máquina virtual Dalvik utiliza el dispositivo del kernel de Linux subyacente para manejar bajo nivel de funcionalidad, incluyendo la </w:t>
      </w:r>
      <w:r w:rsidR="002947BF">
        <w:rPr>
          <w:rFonts w:ascii="Consolas" w:hAnsi="Consolas"/>
          <w:color w:val="262626"/>
          <w:sz w:val="20"/>
        </w:rPr>
        <w:t>seguridad, la</w:t>
      </w:r>
      <w:r>
        <w:rPr>
          <w:rFonts w:ascii="Consolas" w:hAnsi="Consolas"/>
          <w:color w:val="262626"/>
          <w:sz w:val="20"/>
        </w:rPr>
        <w:t xml:space="preserve"> planificación de procesos, y la gestión de la memoria.</w:t>
      </w:r>
    </w:p>
    <w:p w:rsidR="009A2D3D" w:rsidRDefault="003C26E9" w:rsidP="009A2D3D">
      <w:pPr>
        <w:pStyle w:val="Textoindependiente"/>
        <w:spacing w:after="0" w:line="276" w:lineRule="auto"/>
        <w:jc w:val="both"/>
        <w:rPr>
          <w:rFonts w:ascii="Consolas" w:hAnsi="Consolas"/>
          <w:color w:val="262626"/>
          <w:sz w:val="20"/>
        </w:rPr>
      </w:pPr>
      <w:r>
        <w:rPr>
          <w:rFonts w:ascii="Consolas" w:hAnsi="Consolas"/>
          <w:color w:val="262626"/>
          <w:sz w:val="20"/>
        </w:rPr>
        <w:tab/>
      </w:r>
    </w:p>
    <w:p w:rsidR="000233AB" w:rsidRDefault="003C26E9" w:rsidP="009A2D3D">
      <w:pPr>
        <w:pStyle w:val="Textoindependiente"/>
        <w:spacing w:after="0" w:line="276" w:lineRule="auto"/>
        <w:ind w:firstLine="709"/>
        <w:jc w:val="both"/>
        <w:rPr>
          <w:rFonts w:ascii="Consolas" w:hAnsi="Consolas"/>
          <w:color w:val="262626"/>
          <w:sz w:val="20"/>
        </w:rPr>
      </w:pPr>
      <w:r>
        <w:rPr>
          <w:rFonts w:ascii="Consolas" w:hAnsi="Consolas"/>
          <w:color w:val="262626"/>
          <w:sz w:val="20"/>
        </w:rPr>
        <w:t xml:space="preserve">Todo el hardware de Android y acceso a los servicios del sistema se gestiona mediante Dalvik como un nivel intermedio. Mediante el uso de una máquina virtual para organizar la ejecución de aplicaciones, los desarrolladores tienen una capa de abstracción que asegura que nunca tendrá que preocuparse de una aplicación de hardware en particular. La máquina virtual Dalvik lanza procesos ejecutables Dalvik, un formato optimizado para asegurar la mínima huella en la </w:t>
      </w:r>
      <w:r w:rsidR="002947BF">
        <w:rPr>
          <w:rFonts w:ascii="Consolas" w:hAnsi="Consolas"/>
          <w:color w:val="262626"/>
          <w:sz w:val="20"/>
        </w:rPr>
        <w:t xml:space="preserve">memoria. </w:t>
      </w:r>
      <w:r>
        <w:rPr>
          <w:rFonts w:ascii="Consolas" w:hAnsi="Consolas"/>
          <w:color w:val="262626"/>
          <w:sz w:val="20"/>
        </w:rPr>
        <w:t>Los ejecutables</w:t>
      </w:r>
      <w:r w:rsidR="002947BF">
        <w:rPr>
          <w:rFonts w:ascii="Consolas" w:hAnsi="Consolas"/>
          <w:color w:val="262626"/>
          <w:sz w:val="20"/>
        </w:rPr>
        <w:t xml:space="preserve"> .</w:t>
      </w:r>
      <w:proofErr w:type="spellStart"/>
      <w:r>
        <w:rPr>
          <w:rFonts w:ascii="Consolas" w:hAnsi="Consolas"/>
          <w:color w:val="262626"/>
          <w:sz w:val="20"/>
        </w:rPr>
        <w:t>Dex</w:t>
      </w:r>
      <w:proofErr w:type="spellEnd"/>
      <w:r>
        <w:rPr>
          <w:rFonts w:ascii="Consolas" w:hAnsi="Consolas"/>
          <w:color w:val="262626"/>
          <w:sz w:val="20"/>
        </w:rPr>
        <w:t xml:space="preserve"> se crean mediante la transformación de las clases de Java lenguaje, compilado utilizando las herramientas proporcionadas en el SDK.</w:t>
      </w:r>
      <w:bookmarkStart w:id="5" w:name="docs-internal-guid-76193ee8-8827-51f7-36"/>
      <w:bookmarkStart w:id="6" w:name="Ref_6"/>
      <w:bookmarkEnd w:id="5"/>
    </w:p>
    <w:p w:rsidR="00C56BEB" w:rsidRDefault="00C56BEB" w:rsidP="000233AB">
      <w:pPr>
        <w:pStyle w:val="Textoindependiente"/>
        <w:spacing w:after="0" w:line="331" w:lineRule="auto"/>
        <w:jc w:val="both"/>
        <w:rPr>
          <w:rFonts w:ascii="Consolas" w:hAnsi="Consolas"/>
          <w:color w:val="262626"/>
          <w:sz w:val="20"/>
        </w:rPr>
      </w:pPr>
    </w:p>
    <w:p w:rsidR="003C26E9" w:rsidRPr="003F1549" w:rsidRDefault="003F1549" w:rsidP="000233AB">
      <w:pPr>
        <w:pStyle w:val="Textoindependiente"/>
        <w:spacing w:after="0" w:line="331" w:lineRule="auto"/>
        <w:jc w:val="both"/>
        <w:rPr>
          <w:rFonts w:ascii="Consolas" w:hAnsi="Consolas"/>
          <w:b/>
          <w:color w:val="FFFFFF"/>
          <w:sz w:val="36"/>
          <w:szCs w:val="36"/>
          <w:shd w:val="clear" w:color="auto" w:fill="AECF00"/>
        </w:rPr>
      </w:pPr>
      <w:r>
        <w:rPr>
          <w:rFonts w:ascii="Consolas" w:hAnsi="Consolas"/>
          <w:color w:val="FFFFFF"/>
          <w:sz w:val="36"/>
          <w:szCs w:val="36"/>
          <w:shd w:val="clear" w:color="auto" w:fill="AECF00"/>
        </w:rPr>
        <w:t xml:space="preserve"> </w:t>
      </w:r>
      <w:r w:rsidR="003C26E9" w:rsidRPr="003F1549">
        <w:rPr>
          <w:rFonts w:ascii="Consolas" w:hAnsi="Consolas"/>
          <w:b/>
          <w:color w:val="FFFFFF"/>
          <w:sz w:val="36"/>
          <w:szCs w:val="36"/>
          <w:shd w:val="clear" w:color="auto" w:fill="AECF00"/>
        </w:rPr>
        <w:t>Gestión de procesos</w:t>
      </w:r>
      <w:bookmarkEnd w:id="6"/>
      <w:r w:rsidR="003C26E9" w:rsidRPr="003F1549">
        <w:rPr>
          <w:rFonts w:ascii="Consolas" w:hAnsi="Consolas"/>
          <w:b/>
          <w:color w:val="FFFFFF"/>
          <w:sz w:val="36"/>
          <w:szCs w:val="36"/>
          <w:shd w:val="clear" w:color="auto" w:fill="AECF00"/>
        </w:rPr>
        <w:t xml:space="preserve">                             </w:t>
      </w:r>
    </w:p>
    <w:p w:rsidR="00C56BEB" w:rsidRDefault="003C26E9">
      <w:pPr>
        <w:pStyle w:val="Textoindependiente"/>
        <w:spacing w:after="0" w:line="331" w:lineRule="auto"/>
        <w:rPr>
          <w:rFonts w:ascii="Consolas" w:hAnsi="Consolas"/>
          <w:color w:val="000000"/>
          <w:sz w:val="20"/>
        </w:rPr>
      </w:pPr>
      <w:r>
        <w:rPr>
          <w:rFonts w:ascii="Consolas" w:hAnsi="Consolas"/>
          <w:color w:val="000000"/>
          <w:sz w:val="20"/>
        </w:rPr>
        <w:tab/>
      </w:r>
    </w:p>
    <w:p w:rsidR="003C26E9" w:rsidRDefault="003C26E9" w:rsidP="009A2D3D">
      <w:pPr>
        <w:pStyle w:val="Textoindependiente"/>
        <w:spacing w:after="0" w:line="276" w:lineRule="auto"/>
        <w:ind w:firstLine="709"/>
        <w:jc w:val="both"/>
      </w:pPr>
      <w:r>
        <w:rPr>
          <w:rFonts w:ascii="Consolas" w:hAnsi="Consolas"/>
          <w:color w:val="000000"/>
          <w:sz w:val="20"/>
        </w:rPr>
        <w:t>Cuando se inicia el componente de alguna aplicación, y esta no tiene ningún otro componente en ejecución, el sistema creará un nuevo proceso para dicha aplicación con un único hilo de ejecución, por defecto, todos los componentes de una misma aplicación se ejecutan dentro de este mismo proceso y a medida que se inician más componentes, se anexan al proceso.</w:t>
      </w:r>
    </w:p>
    <w:p w:rsidR="00C56BEB" w:rsidRDefault="00C56BEB" w:rsidP="009A2D3D">
      <w:pPr>
        <w:pStyle w:val="Textoindependiente"/>
        <w:spacing w:after="0" w:line="276" w:lineRule="auto"/>
        <w:ind w:firstLine="709"/>
        <w:jc w:val="both"/>
      </w:pPr>
    </w:p>
    <w:p w:rsidR="003C26E9" w:rsidRPr="003F1549" w:rsidRDefault="003C26E9" w:rsidP="009A2D3D">
      <w:pPr>
        <w:pStyle w:val="Textoindependiente"/>
        <w:spacing w:after="180" w:line="276" w:lineRule="auto"/>
        <w:jc w:val="both"/>
        <w:rPr>
          <w:rFonts w:ascii="Consolas" w:hAnsi="Consolas"/>
          <w:color w:val="000000"/>
          <w:sz w:val="20"/>
        </w:rPr>
      </w:pPr>
      <w:r>
        <w:rPr>
          <w:rFonts w:ascii="Consolas" w:hAnsi="Consolas"/>
          <w:color w:val="000000"/>
          <w:sz w:val="20"/>
        </w:rPr>
        <w:tab/>
        <w:t>En un momento dado es posible que el SO quiera finalizar algún proceso,</w:t>
      </w:r>
      <w:r>
        <w:rPr>
          <w:color w:val="000000"/>
        </w:rPr>
        <w:t xml:space="preserve"> </w:t>
      </w:r>
      <w:r w:rsidRPr="003F1549">
        <w:rPr>
          <w:rFonts w:ascii="Consolas" w:hAnsi="Consolas"/>
          <w:color w:val="000000"/>
          <w:sz w:val="20"/>
        </w:rPr>
        <w:t>cuando la memoria es baja y la requieren otros procesos que son inmediatamente más necesarios para lo que el usuario desea. En consecuencia, los componentes de la aplicación que se ejecutan en el proceso que se cancela son destruidos. Un proceso se inicia de nuevo para esos componentes cuando vuelve a haber trabajo para ellos.</w:t>
      </w:r>
    </w:p>
    <w:p w:rsidR="003C26E9" w:rsidRPr="003F1549" w:rsidRDefault="003C26E9" w:rsidP="009A2D3D">
      <w:pPr>
        <w:pStyle w:val="Textoindependiente"/>
        <w:spacing w:after="180" w:line="276" w:lineRule="auto"/>
        <w:jc w:val="both"/>
        <w:rPr>
          <w:rFonts w:ascii="Consolas" w:hAnsi="Consolas"/>
          <w:b/>
          <w:bCs/>
          <w:color w:val="579D1C"/>
          <w:sz w:val="26"/>
          <w:szCs w:val="26"/>
        </w:rPr>
      </w:pPr>
      <w:r w:rsidRPr="003F1549">
        <w:rPr>
          <w:rFonts w:ascii="Consolas" w:hAnsi="Consolas"/>
          <w:color w:val="000000"/>
          <w:sz w:val="20"/>
        </w:rPr>
        <w:tab/>
        <w:t>Android pondera la importancia relativa de los procesos para el usuario. Por ejemplo, cierra más antes un proceso que aloja actividades que ya no se ven en la pantalla que un proceso que sí muestra actividades visibles. La decisión de si se debe finalizar un proceso, por lo tanto, depende del estado de los componentes que se ejecutan en ese proceso.</w:t>
      </w:r>
    </w:p>
    <w:p w:rsidR="003C26E9" w:rsidRPr="003F1549" w:rsidRDefault="003C26E9" w:rsidP="009A2D3D">
      <w:pPr>
        <w:pStyle w:val="Textoindependiente"/>
        <w:spacing w:after="0" w:line="331" w:lineRule="auto"/>
        <w:jc w:val="both"/>
        <w:rPr>
          <w:rFonts w:ascii="Consolas" w:hAnsi="Consolas"/>
          <w:color w:val="000000"/>
          <w:sz w:val="20"/>
        </w:rPr>
      </w:pPr>
      <w:r w:rsidRPr="003F1549">
        <w:rPr>
          <w:rFonts w:ascii="Consolas" w:hAnsi="Consolas"/>
          <w:b/>
          <w:bCs/>
          <w:color w:val="579D1C"/>
          <w:sz w:val="26"/>
          <w:szCs w:val="26"/>
        </w:rPr>
        <w:t xml:space="preserve"> Ciclo de vida de los procesos</w:t>
      </w:r>
    </w:p>
    <w:p w:rsidR="009A2D3D" w:rsidRDefault="003C26E9" w:rsidP="009A2D3D">
      <w:pPr>
        <w:pStyle w:val="Textoindependiente"/>
        <w:spacing w:after="0" w:line="276" w:lineRule="auto"/>
        <w:jc w:val="both"/>
        <w:rPr>
          <w:rFonts w:ascii="Consolas" w:hAnsi="Consolas"/>
          <w:color w:val="000000"/>
          <w:sz w:val="20"/>
        </w:rPr>
      </w:pPr>
      <w:r w:rsidRPr="003F1549">
        <w:rPr>
          <w:rFonts w:ascii="Consolas" w:hAnsi="Consolas"/>
          <w:color w:val="000000"/>
          <w:sz w:val="20"/>
        </w:rPr>
        <w:tab/>
        <w:t xml:space="preserve">El sistema Android trata de mantener el proceso de una aplicación el mayor tiempo posible; pero, finalmente, necesita quitar los procesos viejos a fin de recuperar memoria para procesos nuevos o más importantes. Para determinar qué procesos mantener y cuáles finalizar, el sistema coloca cada proceso en una "jerarquía de importancia" según los componentes que se ejecutan en el proceso y el estado de esos componentes. </w:t>
      </w:r>
    </w:p>
    <w:p w:rsidR="009A2D3D" w:rsidRDefault="009A2D3D" w:rsidP="009A2D3D">
      <w:pPr>
        <w:pStyle w:val="Textoindependiente"/>
        <w:spacing w:after="0" w:line="276" w:lineRule="auto"/>
        <w:ind w:firstLine="709"/>
        <w:jc w:val="both"/>
        <w:rPr>
          <w:rFonts w:ascii="Consolas" w:hAnsi="Consolas"/>
          <w:color w:val="000000"/>
          <w:sz w:val="20"/>
        </w:rPr>
      </w:pPr>
    </w:p>
    <w:p w:rsidR="009A2D3D" w:rsidRDefault="009A2D3D" w:rsidP="009A2D3D">
      <w:pPr>
        <w:pStyle w:val="Textoindependiente"/>
        <w:spacing w:after="0" w:line="276" w:lineRule="auto"/>
        <w:ind w:firstLine="709"/>
        <w:jc w:val="both"/>
        <w:rPr>
          <w:rFonts w:ascii="Consolas" w:hAnsi="Consolas"/>
          <w:color w:val="000000"/>
          <w:sz w:val="20"/>
        </w:rPr>
      </w:pPr>
    </w:p>
    <w:p w:rsidR="003C26E9" w:rsidRPr="009A2D3D" w:rsidRDefault="003C26E9" w:rsidP="009A2D3D">
      <w:pPr>
        <w:pStyle w:val="Textoindependiente"/>
        <w:spacing w:after="0" w:line="276" w:lineRule="auto"/>
        <w:ind w:firstLine="709"/>
        <w:jc w:val="both"/>
        <w:rPr>
          <w:rFonts w:ascii="Consolas" w:hAnsi="Consolas"/>
          <w:color w:val="000000"/>
          <w:sz w:val="20"/>
        </w:rPr>
      </w:pPr>
      <w:r w:rsidRPr="003F1549">
        <w:rPr>
          <w:rFonts w:ascii="Consolas" w:hAnsi="Consolas"/>
          <w:color w:val="000000"/>
          <w:sz w:val="20"/>
        </w:rPr>
        <w:t>Los procesos con la importancia más baja se eliminan primero, luego, los siguientes con la importancia más baja y así sucesivamente, según sea necesario para recuperar recursos del sistema.</w:t>
      </w:r>
    </w:p>
    <w:p w:rsidR="003C26E9" w:rsidRPr="003F1549" w:rsidRDefault="003C26E9" w:rsidP="009A2D3D">
      <w:pPr>
        <w:pStyle w:val="Textoindependiente"/>
        <w:spacing w:line="276" w:lineRule="auto"/>
        <w:jc w:val="both"/>
        <w:rPr>
          <w:rFonts w:ascii="Consolas" w:hAnsi="Consolas"/>
        </w:rPr>
      </w:pPr>
    </w:p>
    <w:p w:rsidR="003C26E9" w:rsidRPr="003F1549" w:rsidRDefault="003C26E9" w:rsidP="009A2D3D">
      <w:pPr>
        <w:pStyle w:val="Textoindependiente"/>
        <w:spacing w:after="0" w:line="276" w:lineRule="auto"/>
        <w:jc w:val="both"/>
        <w:rPr>
          <w:rFonts w:ascii="Consolas" w:hAnsi="Consolas"/>
        </w:rPr>
      </w:pPr>
      <w:r w:rsidRPr="003F1549">
        <w:rPr>
          <w:rFonts w:ascii="Consolas" w:hAnsi="Consolas"/>
          <w:color w:val="000000"/>
          <w:sz w:val="20"/>
        </w:rPr>
        <w:tab/>
        <w:t xml:space="preserve">En caso de haber varios procesos con el mismo nivel de prioridad, se mata al que </w:t>
      </w:r>
      <w:r w:rsidRPr="003F1549">
        <w:rPr>
          <w:rFonts w:ascii="Consolas" w:hAnsi="Consolas"/>
          <w:color w:val="000000"/>
          <w:sz w:val="20"/>
        </w:rPr>
        <w:lastRenderedPageBreak/>
        <w:t>menos se haya usado recientemente.</w:t>
      </w:r>
    </w:p>
    <w:p w:rsidR="003C26E9" w:rsidRPr="003F1549" w:rsidRDefault="003C26E9" w:rsidP="009A2D3D">
      <w:pPr>
        <w:pStyle w:val="Textoindependiente"/>
        <w:spacing w:line="276" w:lineRule="auto"/>
        <w:jc w:val="both"/>
        <w:rPr>
          <w:rFonts w:ascii="Consolas" w:hAnsi="Consolas"/>
        </w:rPr>
      </w:pPr>
    </w:p>
    <w:p w:rsidR="003C26E9" w:rsidRPr="003F1549" w:rsidRDefault="003C26E9" w:rsidP="009A2D3D">
      <w:pPr>
        <w:pStyle w:val="Textoindependiente"/>
        <w:spacing w:after="0" w:line="276" w:lineRule="auto"/>
        <w:jc w:val="both"/>
        <w:rPr>
          <w:rFonts w:ascii="Consolas" w:hAnsi="Consolas"/>
          <w:color w:val="000000"/>
          <w:sz w:val="20"/>
        </w:rPr>
      </w:pPr>
      <w:r w:rsidRPr="003F1549">
        <w:rPr>
          <w:rFonts w:ascii="Consolas" w:hAnsi="Consolas"/>
          <w:color w:val="000000"/>
          <w:sz w:val="20"/>
        </w:rPr>
        <w:tab/>
      </w:r>
    </w:p>
    <w:p w:rsidR="003C26E9" w:rsidRPr="003F1549" w:rsidRDefault="003C26E9" w:rsidP="009A2D3D">
      <w:pPr>
        <w:pStyle w:val="Textoindependiente"/>
        <w:spacing w:after="0" w:line="276" w:lineRule="auto"/>
        <w:jc w:val="both"/>
        <w:rPr>
          <w:rFonts w:ascii="Consolas" w:hAnsi="Consolas"/>
          <w:color w:val="000000"/>
          <w:sz w:val="20"/>
        </w:rPr>
      </w:pPr>
      <w:r w:rsidRPr="003F1549">
        <w:rPr>
          <w:rFonts w:ascii="Consolas" w:hAnsi="Consolas"/>
          <w:color w:val="000000"/>
          <w:sz w:val="20"/>
        </w:rPr>
        <w:tab/>
        <w:t>Las prioridades son:</w:t>
      </w:r>
    </w:p>
    <w:p w:rsidR="003C26E9" w:rsidRPr="003F1549" w:rsidRDefault="00C56BEB" w:rsidP="009A2D3D">
      <w:pPr>
        <w:pStyle w:val="Textoindependiente"/>
        <w:spacing w:after="0" w:line="331" w:lineRule="auto"/>
        <w:jc w:val="both"/>
        <w:rPr>
          <w:rFonts w:ascii="Consolas" w:hAnsi="Consolas"/>
          <w:color w:val="000000"/>
          <w:sz w:val="20"/>
        </w:rPr>
      </w:pPr>
      <w:r>
        <w:rPr>
          <w:rFonts w:ascii="Consolas" w:hAnsi="Consolas"/>
          <w:noProof/>
          <w:lang w:eastAsia="es-ES" w:bidi="ar-SA"/>
        </w:rPr>
        <w:drawing>
          <wp:anchor distT="0" distB="0" distL="0" distR="0" simplePos="0" relativeHeight="251659776" behindDoc="0" locked="0" layoutInCell="1" allowOverlap="1">
            <wp:simplePos x="0" y="0"/>
            <wp:positionH relativeFrom="column">
              <wp:posOffset>2072005</wp:posOffset>
            </wp:positionH>
            <wp:positionV relativeFrom="paragraph">
              <wp:posOffset>3810</wp:posOffset>
            </wp:positionV>
            <wp:extent cx="2790190" cy="2456815"/>
            <wp:effectExtent l="0" t="0" r="0" b="63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0190" cy="24568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C26E9" w:rsidRPr="003F1549" w:rsidRDefault="003C26E9" w:rsidP="009A2D3D">
      <w:pPr>
        <w:pStyle w:val="Textoindependiente"/>
        <w:spacing w:after="0" w:line="331" w:lineRule="auto"/>
        <w:jc w:val="both"/>
        <w:rPr>
          <w:rFonts w:ascii="Consolas" w:hAnsi="Consolas"/>
          <w:color w:val="000000"/>
          <w:sz w:val="20"/>
        </w:rPr>
      </w:pPr>
    </w:p>
    <w:p w:rsidR="003C26E9" w:rsidRPr="003F1549" w:rsidRDefault="003C26E9" w:rsidP="009A2D3D">
      <w:pPr>
        <w:pStyle w:val="Textoindependiente"/>
        <w:spacing w:after="0" w:line="331" w:lineRule="auto"/>
        <w:jc w:val="both"/>
        <w:rPr>
          <w:rFonts w:ascii="Consolas" w:hAnsi="Consolas"/>
          <w:color w:val="000000"/>
          <w:sz w:val="20"/>
        </w:rPr>
      </w:pPr>
    </w:p>
    <w:p w:rsidR="003C26E9" w:rsidRPr="003F1549" w:rsidRDefault="003C26E9" w:rsidP="009A2D3D">
      <w:pPr>
        <w:pStyle w:val="Textoindependiente"/>
        <w:spacing w:after="0" w:line="331" w:lineRule="auto"/>
        <w:jc w:val="both"/>
        <w:rPr>
          <w:rFonts w:ascii="Consolas" w:hAnsi="Consolas"/>
          <w:color w:val="000000"/>
          <w:sz w:val="20"/>
        </w:rPr>
      </w:pPr>
    </w:p>
    <w:p w:rsidR="003C26E9" w:rsidRPr="003F1549" w:rsidRDefault="003C26E9" w:rsidP="009A2D3D">
      <w:pPr>
        <w:pStyle w:val="Textoindependiente"/>
        <w:spacing w:after="0" w:line="331" w:lineRule="auto"/>
        <w:jc w:val="both"/>
        <w:rPr>
          <w:rFonts w:ascii="Consolas" w:hAnsi="Consolas"/>
          <w:color w:val="000000"/>
          <w:sz w:val="20"/>
        </w:rPr>
      </w:pPr>
    </w:p>
    <w:p w:rsidR="003C26E9" w:rsidRPr="003F1549" w:rsidRDefault="003C26E9" w:rsidP="009A2D3D">
      <w:pPr>
        <w:pStyle w:val="Textoindependiente"/>
        <w:spacing w:after="0" w:line="331" w:lineRule="auto"/>
        <w:jc w:val="both"/>
        <w:rPr>
          <w:rFonts w:ascii="Consolas" w:hAnsi="Consolas"/>
          <w:color w:val="000000"/>
          <w:sz w:val="20"/>
        </w:rPr>
      </w:pPr>
    </w:p>
    <w:p w:rsidR="003C26E9" w:rsidRPr="003F1549" w:rsidRDefault="003C26E9" w:rsidP="009A2D3D">
      <w:pPr>
        <w:pStyle w:val="Textoindependiente"/>
        <w:spacing w:after="0" w:line="331" w:lineRule="auto"/>
        <w:jc w:val="both"/>
        <w:rPr>
          <w:rFonts w:ascii="Consolas" w:hAnsi="Consolas"/>
          <w:color w:val="000000"/>
          <w:sz w:val="20"/>
        </w:rPr>
      </w:pPr>
    </w:p>
    <w:p w:rsidR="000F7593" w:rsidRDefault="003F1549" w:rsidP="009A2D3D">
      <w:pPr>
        <w:spacing w:line="276" w:lineRule="auto"/>
        <w:jc w:val="both"/>
        <w:rPr>
          <w:rFonts w:ascii="Consolas" w:hAnsi="Consolas"/>
          <w:b/>
          <w:color w:val="579D1C"/>
          <w:sz w:val="20"/>
        </w:rPr>
      </w:pPr>
      <w:r>
        <w:rPr>
          <w:rFonts w:ascii="Consolas" w:hAnsi="Consolas"/>
          <w:b/>
          <w:color w:val="579D1C"/>
          <w:sz w:val="20"/>
        </w:rPr>
        <w:tab/>
      </w:r>
    </w:p>
    <w:p w:rsidR="00C56BEB" w:rsidRDefault="00C56BEB" w:rsidP="009A2D3D">
      <w:pPr>
        <w:spacing w:line="276" w:lineRule="auto"/>
        <w:ind w:firstLine="709"/>
        <w:jc w:val="both"/>
        <w:rPr>
          <w:rFonts w:ascii="Consolas" w:hAnsi="Consolas"/>
          <w:b/>
          <w:color w:val="579D1C"/>
          <w:sz w:val="20"/>
        </w:rPr>
      </w:pPr>
    </w:p>
    <w:p w:rsidR="00C56BEB" w:rsidRDefault="00C56BEB" w:rsidP="009A2D3D">
      <w:pPr>
        <w:spacing w:line="276" w:lineRule="auto"/>
        <w:ind w:firstLine="709"/>
        <w:jc w:val="both"/>
        <w:rPr>
          <w:rFonts w:ascii="Consolas" w:hAnsi="Consolas"/>
          <w:b/>
          <w:color w:val="579D1C"/>
          <w:sz w:val="20"/>
        </w:rPr>
      </w:pPr>
    </w:p>
    <w:p w:rsidR="00C56BEB" w:rsidRDefault="00C56BEB" w:rsidP="009A2D3D">
      <w:pPr>
        <w:spacing w:line="276" w:lineRule="auto"/>
        <w:ind w:firstLine="709"/>
        <w:jc w:val="both"/>
        <w:rPr>
          <w:rFonts w:ascii="Consolas" w:hAnsi="Consolas"/>
          <w:b/>
          <w:color w:val="579D1C"/>
          <w:sz w:val="20"/>
        </w:rPr>
      </w:pPr>
    </w:p>
    <w:p w:rsidR="00C56BEB" w:rsidRDefault="00C56BEB" w:rsidP="009A2D3D">
      <w:pPr>
        <w:spacing w:line="276" w:lineRule="auto"/>
        <w:ind w:firstLine="709"/>
        <w:jc w:val="both"/>
        <w:rPr>
          <w:rFonts w:ascii="Consolas" w:hAnsi="Consolas"/>
          <w:b/>
          <w:color w:val="579D1C"/>
          <w:sz w:val="20"/>
        </w:rPr>
      </w:pPr>
    </w:p>
    <w:p w:rsidR="00C56BEB" w:rsidRDefault="00C56BEB" w:rsidP="009A2D3D">
      <w:pPr>
        <w:spacing w:line="276" w:lineRule="auto"/>
        <w:ind w:firstLine="709"/>
        <w:jc w:val="both"/>
        <w:rPr>
          <w:rFonts w:ascii="Consolas" w:hAnsi="Consolas"/>
          <w:b/>
          <w:color w:val="579D1C"/>
          <w:sz w:val="20"/>
        </w:rPr>
      </w:pPr>
    </w:p>
    <w:p w:rsidR="00C56BEB" w:rsidRDefault="00C56BEB" w:rsidP="009A2D3D">
      <w:pPr>
        <w:spacing w:line="276" w:lineRule="auto"/>
        <w:ind w:firstLine="709"/>
        <w:jc w:val="both"/>
        <w:rPr>
          <w:rFonts w:ascii="Consolas" w:hAnsi="Consolas"/>
          <w:b/>
          <w:color w:val="579D1C"/>
          <w:sz w:val="20"/>
        </w:rPr>
      </w:pPr>
    </w:p>
    <w:p w:rsidR="003C26E9" w:rsidRPr="003F1549" w:rsidRDefault="003C26E9" w:rsidP="009A2D3D">
      <w:pPr>
        <w:spacing w:line="276" w:lineRule="auto"/>
        <w:ind w:firstLine="709"/>
        <w:jc w:val="both"/>
        <w:rPr>
          <w:rFonts w:ascii="Consolas" w:hAnsi="Consolas"/>
        </w:rPr>
      </w:pPr>
      <w:r w:rsidRPr="003F1549">
        <w:rPr>
          <w:rFonts w:ascii="Consolas" w:hAnsi="Consolas"/>
          <w:b/>
          <w:color w:val="579D1C"/>
          <w:sz w:val="20"/>
        </w:rPr>
        <w:t>Primer Plano:</w:t>
      </w:r>
      <w:r w:rsidRPr="003F1549">
        <w:rPr>
          <w:rFonts w:ascii="Consolas" w:hAnsi="Consolas"/>
          <w:color w:val="000000"/>
        </w:rPr>
        <w:t xml:space="preserve"> </w:t>
      </w:r>
      <w:r w:rsidRPr="003F1549">
        <w:rPr>
          <w:rFonts w:ascii="Consolas" w:hAnsi="Consolas"/>
          <w:color w:val="000000"/>
          <w:sz w:val="20"/>
        </w:rPr>
        <w:t>Son los procesos que contienen las aplicaciones o servicios que el usuario está utilizando en ese momento o contienen algún servicio del que depende el proceso de la aplicación con la que el usuario está interaccionando. Generalmente solo existen unos pocos procesos en primer plano, en un momento determinado. Se cancelan como último recursos cuando el sistema ha llegado a un punto de paginación de memoria, por lo que finalizar estos procesos es necesario para mantener la capacidad de respuesta de la IU.</w:t>
      </w:r>
    </w:p>
    <w:p w:rsidR="003C26E9" w:rsidRPr="003F1549" w:rsidRDefault="003C26E9" w:rsidP="009A2D3D">
      <w:pPr>
        <w:pStyle w:val="Textoindependiente"/>
        <w:spacing w:line="276" w:lineRule="auto"/>
        <w:jc w:val="both"/>
        <w:rPr>
          <w:rFonts w:ascii="Consolas" w:hAnsi="Consolas"/>
        </w:rPr>
      </w:pPr>
    </w:p>
    <w:p w:rsidR="003C26E9" w:rsidRPr="003F1549" w:rsidRDefault="003C26E9" w:rsidP="009A2D3D">
      <w:pPr>
        <w:pStyle w:val="Textoindependiente"/>
        <w:spacing w:after="0" w:line="276" w:lineRule="auto"/>
        <w:jc w:val="both"/>
        <w:rPr>
          <w:rFonts w:ascii="Consolas" w:hAnsi="Consolas"/>
        </w:rPr>
      </w:pPr>
      <w:r w:rsidRPr="003F1549">
        <w:rPr>
          <w:rFonts w:ascii="Consolas" w:hAnsi="Consolas"/>
          <w:b/>
          <w:color w:val="000000"/>
          <w:sz w:val="20"/>
        </w:rPr>
        <w:tab/>
      </w:r>
      <w:r w:rsidRPr="003F1549">
        <w:rPr>
          <w:rFonts w:ascii="Consolas" w:hAnsi="Consolas"/>
          <w:b/>
          <w:color w:val="579D1C"/>
          <w:sz w:val="20"/>
        </w:rPr>
        <w:t>Visible:</w:t>
      </w:r>
      <w:r w:rsidRPr="003F1549">
        <w:rPr>
          <w:rFonts w:ascii="Consolas" w:hAnsi="Consolas"/>
          <w:color w:val="000000"/>
        </w:rPr>
        <w:t xml:space="preserve"> </w:t>
      </w:r>
      <w:r w:rsidRPr="003F1549">
        <w:rPr>
          <w:rFonts w:ascii="Consolas" w:hAnsi="Consolas"/>
          <w:color w:val="000000"/>
          <w:sz w:val="20"/>
        </w:rPr>
        <w:t>Estos son procesos que contienen actividades que aunque no están en primer plano, son visibles para el usuario, o bien contienen algún servicio del que depende otro proceso visible. Un proceso visible se considera extremadamente importante y no se lo finalizará a menos que sea necesario para mantener todos los procesos en primer plano en ejecución.</w:t>
      </w:r>
    </w:p>
    <w:p w:rsidR="003C26E9" w:rsidRPr="003F1549" w:rsidRDefault="003C26E9" w:rsidP="009A2D3D">
      <w:pPr>
        <w:pStyle w:val="Textoindependiente"/>
        <w:spacing w:line="276" w:lineRule="auto"/>
        <w:jc w:val="both"/>
        <w:rPr>
          <w:rFonts w:ascii="Consolas" w:hAnsi="Consolas"/>
        </w:rPr>
      </w:pPr>
    </w:p>
    <w:p w:rsidR="003C26E9" w:rsidRPr="003F1549" w:rsidRDefault="003C26E9" w:rsidP="009A2D3D">
      <w:pPr>
        <w:pStyle w:val="Textoindependiente"/>
        <w:spacing w:after="0" w:line="276" w:lineRule="auto"/>
        <w:jc w:val="both"/>
        <w:rPr>
          <w:rFonts w:ascii="Consolas" w:hAnsi="Consolas"/>
        </w:rPr>
      </w:pPr>
      <w:r w:rsidRPr="003F1549">
        <w:rPr>
          <w:rFonts w:ascii="Consolas" w:hAnsi="Consolas"/>
          <w:b/>
          <w:color w:val="000000"/>
          <w:sz w:val="20"/>
        </w:rPr>
        <w:tab/>
      </w:r>
      <w:r w:rsidRPr="003F1549">
        <w:rPr>
          <w:rFonts w:ascii="Consolas" w:hAnsi="Consolas"/>
          <w:b/>
          <w:color w:val="579D1C"/>
          <w:sz w:val="20"/>
        </w:rPr>
        <w:t>Servicio:</w:t>
      </w:r>
      <w:r w:rsidRPr="003F1549">
        <w:rPr>
          <w:rFonts w:ascii="Consolas" w:hAnsi="Consolas"/>
          <w:color w:val="000000"/>
        </w:rPr>
        <w:t xml:space="preserve"> </w:t>
      </w:r>
      <w:r w:rsidRPr="003F1549">
        <w:rPr>
          <w:rFonts w:ascii="Consolas" w:hAnsi="Consolas"/>
          <w:color w:val="000000"/>
          <w:sz w:val="20"/>
        </w:rPr>
        <w:t>Son procesos que contienen servicios que aunque no interaccionan directamente con el usuario le incumben directamente a él, como puede ser el reproductor de música. El sistema los mantiene en ejecución a menos que no haya suficiente memoria para retenerlos junto con los procesos en primer plano y visibles</w:t>
      </w:r>
      <w:r w:rsidRPr="003F1549">
        <w:rPr>
          <w:rFonts w:ascii="Consolas" w:hAnsi="Consolas"/>
          <w:color w:val="000000"/>
          <w:sz w:val="21"/>
        </w:rPr>
        <w:t>.</w:t>
      </w:r>
    </w:p>
    <w:p w:rsidR="003C26E9" w:rsidRPr="003F1549" w:rsidRDefault="003C26E9" w:rsidP="009A2D3D">
      <w:pPr>
        <w:pStyle w:val="Textoindependiente"/>
        <w:spacing w:line="276" w:lineRule="auto"/>
        <w:jc w:val="both"/>
        <w:rPr>
          <w:rFonts w:ascii="Consolas" w:hAnsi="Consolas"/>
        </w:rPr>
      </w:pPr>
    </w:p>
    <w:p w:rsidR="003C26E9" w:rsidRPr="003F1549" w:rsidRDefault="003C26E9" w:rsidP="009A2D3D">
      <w:pPr>
        <w:pStyle w:val="Textoindependiente"/>
        <w:spacing w:after="0" w:line="276" w:lineRule="auto"/>
        <w:jc w:val="both"/>
        <w:rPr>
          <w:rFonts w:ascii="Consolas" w:hAnsi="Consolas"/>
          <w:color w:val="000000"/>
          <w:sz w:val="20"/>
        </w:rPr>
      </w:pPr>
      <w:r w:rsidRPr="003F1549">
        <w:rPr>
          <w:rFonts w:ascii="Consolas" w:hAnsi="Consolas"/>
          <w:b/>
          <w:color w:val="000000"/>
          <w:sz w:val="20"/>
        </w:rPr>
        <w:tab/>
      </w:r>
      <w:r w:rsidRPr="003F1549">
        <w:rPr>
          <w:rFonts w:ascii="Consolas" w:hAnsi="Consolas"/>
          <w:b/>
          <w:color w:val="579D1C"/>
          <w:sz w:val="20"/>
        </w:rPr>
        <w:t>Segundo plano:</w:t>
      </w:r>
      <w:r w:rsidRPr="003F1549">
        <w:rPr>
          <w:rFonts w:ascii="Consolas" w:hAnsi="Consolas"/>
          <w:color w:val="000000"/>
        </w:rPr>
        <w:t xml:space="preserve"> </w:t>
      </w:r>
      <w:r w:rsidRPr="003F1549">
        <w:rPr>
          <w:rFonts w:ascii="Consolas" w:hAnsi="Consolas"/>
          <w:color w:val="000000"/>
          <w:sz w:val="20"/>
        </w:rPr>
        <w:t>Estos procesos, cuyos componentes no afectan directamente a la experiencia de usuario, suelen ser los que se “matan” de forma más común, por lo que están siempre preparados para reanudarse en el punto en el que se habían bloqueado cuando vuelvan a iniciarse. Por lo general, se ejecutan muchos procesos en segundo plano, por lo que se los mantiene en una lista LRU (Less Recently Used) para garantizar que el proceso con la actividad que el usuario vio más recientemente sea la última en finalizarse.</w:t>
      </w:r>
    </w:p>
    <w:p w:rsidR="003C26E9" w:rsidRPr="003F1549" w:rsidRDefault="003C26E9" w:rsidP="009A2D3D">
      <w:pPr>
        <w:pStyle w:val="Textoindependiente"/>
        <w:spacing w:after="0" w:line="276" w:lineRule="auto"/>
        <w:jc w:val="both"/>
        <w:rPr>
          <w:rFonts w:ascii="Consolas" w:hAnsi="Consolas"/>
          <w:color w:val="000000"/>
          <w:sz w:val="20"/>
        </w:rPr>
      </w:pPr>
    </w:p>
    <w:p w:rsidR="003C26E9" w:rsidRPr="003F1549" w:rsidRDefault="003C26E9" w:rsidP="009A2D3D">
      <w:pPr>
        <w:pStyle w:val="Textoindependiente"/>
        <w:spacing w:after="0" w:line="276" w:lineRule="auto"/>
        <w:ind w:firstLine="720"/>
        <w:jc w:val="both"/>
        <w:rPr>
          <w:rFonts w:ascii="Consolas" w:hAnsi="Consolas"/>
        </w:rPr>
      </w:pPr>
      <w:r w:rsidRPr="003F1549">
        <w:rPr>
          <w:rFonts w:ascii="Consolas" w:hAnsi="Consolas"/>
          <w:b/>
          <w:color w:val="579D1C"/>
          <w:sz w:val="20"/>
        </w:rPr>
        <w:t>Vacío:</w:t>
      </w:r>
      <w:r w:rsidRPr="003F1549">
        <w:rPr>
          <w:rFonts w:ascii="Consolas" w:hAnsi="Consolas"/>
          <w:b/>
          <w:color w:val="000000"/>
          <w:sz w:val="20"/>
        </w:rPr>
        <w:t xml:space="preserve"> </w:t>
      </w:r>
      <w:r w:rsidRPr="003F1549">
        <w:rPr>
          <w:rFonts w:ascii="Consolas" w:hAnsi="Consolas"/>
          <w:color w:val="000000"/>
          <w:sz w:val="20"/>
        </w:rPr>
        <w:t xml:space="preserve">Un proceso que no tiene ningún componente de la aplicación activo. El único motivo para mantener este tipo de proceso activo es por fines de la memoria caché, para </w:t>
      </w:r>
      <w:r w:rsidRPr="003F1549">
        <w:rPr>
          <w:rFonts w:ascii="Consolas" w:hAnsi="Consolas"/>
          <w:color w:val="000000"/>
          <w:sz w:val="20"/>
        </w:rPr>
        <w:lastRenderedPageBreak/>
        <w:t>mejorar el tiempo de inicio la siguiente vez que un componente necesite ejecutarlo. El sistema suele finalizar estos procesos para equilibrar los recursos generales del sistema entre las memorias caché de procesos y las memorias caché de kernel subyacentes.</w:t>
      </w:r>
    </w:p>
    <w:p w:rsidR="003C26E9" w:rsidRDefault="003C26E9" w:rsidP="009A2D3D">
      <w:pPr>
        <w:pStyle w:val="Textoindependiente"/>
        <w:spacing w:line="276" w:lineRule="auto"/>
        <w:jc w:val="both"/>
      </w:pPr>
    </w:p>
    <w:p w:rsidR="003C26E9" w:rsidRDefault="003C26E9" w:rsidP="009A2D3D">
      <w:pPr>
        <w:pStyle w:val="Textoindependiente"/>
        <w:spacing w:after="0" w:line="276" w:lineRule="auto"/>
        <w:jc w:val="both"/>
        <w:rPr>
          <w:rFonts w:ascii="Consolas" w:hAnsi="Consolas"/>
          <w:color w:val="000000"/>
          <w:sz w:val="20"/>
        </w:rPr>
      </w:pPr>
      <w:r>
        <w:rPr>
          <w:rFonts w:ascii="Consolas" w:hAnsi="Consolas"/>
          <w:color w:val="000000"/>
          <w:sz w:val="20"/>
        </w:rPr>
        <w:tab/>
        <w:t>La prioridad que se le asigna a un proceso es la de sus componentes con mayor prioridad. Esto quiere decir que, si uno de sus componentes con mayor prioridad es visible, entonces la prioridad del proceso de esos componentes es visible.</w:t>
      </w:r>
    </w:p>
    <w:p w:rsidR="00C56BEB" w:rsidRDefault="00C56BEB" w:rsidP="009A2D3D">
      <w:pPr>
        <w:pStyle w:val="Textoindependiente"/>
        <w:spacing w:after="0" w:line="276" w:lineRule="auto"/>
        <w:jc w:val="both"/>
      </w:pPr>
    </w:p>
    <w:p w:rsidR="003C26E9" w:rsidRDefault="003C26E9" w:rsidP="009A2D3D">
      <w:pPr>
        <w:pStyle w:val="Textoindependiente"/>
        <w:spacing w:after="0" w:line="276" w:lineRule="auto"/>
        <w:ind w:firstLine="709"/>
        <w:jc w:val="both"/>
        <w:rPr>
          <w:rFonts w:ascii="Consolas" w:hAnsi="Consolas"/>
          <w:color w:val="000000"/>
          <w:sz w:val="20"/>
        </w:rPr>
      </w:pPr>
      <w:r>
        <w:rPr>
          <w:rFonts w:ascii="Consolas" w:hAnsi="Consolas"/>
          <w:color w:val="000000"/>
          <w:sz w:val="20"/>
        </w:rPr>
        <w:t>Puede darse el caso de que un proceso sea dependiente de otro que tenga menor prioridad, estos casos, la prioridad del segundo proceso tendría que igualarse a la del proceso dependiente puesto que un proceso no puede tener menor prioridad que aquellos que dependan de él.</w:t>
      </w:r>
    </w:p>
    <w:p w:rsidR="00C56BEB" w:rsidRDefault="00C56BEB" w:rsidP="00814DD8">
      <w:pPr>
        <w:pStyle w:val="Textoindependiente"/>
        <w:spacing w:after="0" w:line="331" w:lineRule="auto"/>
        <w:ind w:firstLine="709"/>
      </w:pPr>
    </w:p>
    <w:p w:rsidR="003C26E9" w:rsidRPr="003F1549" w:rsidRDefault="003C26E9" w:rsidP="003F1549">
      <w:pPr>
        <w:rPr>
          <w:rFonts w:ascii="Consolas" w:hAnsi="Consolas"/>
          <w:b/>
          <w:color w:val="FFFFFF"/>
          <w:sz w:val="36"/>
          <w:szCs w:val="36"/>
          <w:shd w:val="clear" w:color="auto" w:fill="AECF00"/>
        </w:rPr>
      </w:pPr>
      <w:bookmarkStart w:id="7" w:name="docs-internal-guid-cb410c8f-882d-f5fc-3f"/>
      <w:bookmarkStart w:id="8" w:name="Ref_7"/>
      <w:bookmarkEnd w:id="7"/>
      <w:r w:rsidRPr="003F1549">
        <w:rPr>
          <w:rFonts w:ascii="Consolas" w:hAnsi="Consolas"/>
          <w:color w:val="FFFFFF"/>
          <w:sz w:val="36"/>
          <w:szCs w:val="36"/>
          <w:shd w:val="clear" w:color="auto" w:fill="AECF00"/>
        </w:rPr>
        <w:t xml:space="preserve"> </w:t>
      </w:r>
      <w:r w:rsidRPr="003F1549">
        <w:rPr>
          <w:rFonts w:ascii="Consolas" w:hAnsi="Consolas"/>
          <w:b/>
          <w:color w:val="FFFFFF"/>
          <w:sz w:val="36"/>
          <w:szCs w:val="36"/>
          <w:shd w:val="clear" w:color="auto" w:fill="AECF00"/>
        </w:rPr>
        <w:t xml:space="preserve">Seguridad en Android </w:t>
      </w:r>
      <w:bookmarkEnd w:id="8"/>
      <w:r w:rsidRPr="003F1549">
        <w:rPr>
          <w:rFonts w:ascii="Consolas" w:hAnsi="Consolas"/>
          <w:b/>
          <w:color w:val="FFFFFF"/>
          <w:sz w:val="36"/>
          <w:szCs w:val="36"/>
          <w:shd w:val="clear" w:color="auto" w:fill="AECF00"/>
        </w:rPr>
        <w:t xml:space="preserve">                            </w:t>
      </w:r>
    </w:p>
    <w:p w:rsidR="003C26E9" w:rsidRDefault="003C26E9">
      <w:pPr>
        <w:pStyle w:val="Textoindependiente"/>
      </w:pPr>
    </w:p>
    <w:p w:rsidR="003C26E9" w:rsidRDefault="003C26E9" w:rsidP="009A2D3D">
      <w:pPr>
        <w:pStyle w:val="Textoindependiente"/>
        <w:spacing w:after="0" w:line="276" w:lineRule="auto"/>
        <w:ind w:firstLine="720"/>
        <w:jc w:val="both"/>
        <w:rPr>
          <w:sz w:val="19"/>
          <w:szCs w:val="19"/>
        </w:rPr>
      </w:pPr>
      <w:r>
        <w:rPr>
          <w:rFonts w:ascii="Consolas" w:hAnsi="Consolas"/>
          <w:color w:val="000000"/>
          <w:sz w:val="19"/>
          <w:szCs w:val="19"/>
        </w:rPr>
        <w:t>La seguridad es un aspecto clave en cualquier sistema operativo, si no se le dedica tiempo a proteger el sistema este queda expuesto a todo tipo de riesgos que pueden dañarlo o exponer nuestra información más personal.</w:t>
      </w:r>
    </w:p>
    <w:p w:rsidR="003C26E9" w:rsidRDefault="003C26E9" w:rsidP="009A2D3D">
      <w:pPr>
        <w:pStyle w:val="Textoindependiente"/>
        <w:spacing w:line="276" w:lineRule="auto"/>
        <w:rPr>
          <w:sz w:val="19"/>
          <w:szCs w:val="19"/>
        </w:rPr>
      </w:pPr>
    </w:p>
    <w:p w:rsidR="003C26E9" w:rsidRDefault="003C26E9" w:rsidP="009A2D3D">
      <w:pPr>
        <w:pStyle w:val="Textoindependiente"/>
        <w:spacing w:after="0" w:line="276" w:lineRule="auto"/>
        <w:jc w:val="both"/>
        <w:rPr>
          <w:sz w:val="19"/>
          <w:szCs w:val="19"/>
        </w:rPr>
      </w:pPr>
      <w:r>
        <w:rPr>
          <w:rFonts w:ascii="Consolas" w:hAnsi="Consolas"/>
          <w:color w:val="000000"/>
          <w:sz w:val="19"/>
          <w:szCs w:val="19"/>
        </w:rPr>
        <w:tab/>
        <w:t xml:space="preserve">En las plataformas móviles, una de las principales formas de conseguir romper la seguridad es mediante las aplicaciones maliciosas. Esto ocurría sobre todo antiguamente, cuando empezaban a salir los primeros SO para </w:t>
      </w:r>
      <w:r w:rsidR="000F7593">
        <w:rPr>
          <w:rFonts w:ascii="Consolas" w:hAnsi="Consolas"/>
          <w:color w:val="000000"/>
          <w:sz w:val="19"/>
          <w:szCs w:val="19"/>
        </w:rPr>
        <w:t>Smartphones</w:t>
      </w:r>
      <w:r>
        <w:rPr>
          <w:rFonts w:ascii="Consolas" w:hAnsi="Consolas"/>
          <w:color w:val="000000"/>
          <w:sz w:val="19"/>
          <w:szCs w:val="19"/>
        </w:rPr>
        <w:t>, sin embargo hoy en día se ha avanzado mucho en este aspecto y es uno de los principales motivos por los que se han de mantener actualizados dichos SO, vamos a estudiar como nuestro sistema operativo Android ha avanzado en este campo.</w:t>
      </w:r>
    </w:p>
    <w:p w:rsidR="003C26E9" w:rsidRDefault="003C26E9" w:rsidP="009A2D3D">
      <w:pPr>
        <w:pStyle w:val="Textoindependiente"/>
        <w:spacing w:line="276" w:lineRule="auto"/>
        <w:rPr>
          <w:sz w:val="19"/>
          <w:szCs w:val="19"/>
        </w:rPr>
      </w:pPr>
    </w:p>
    <w:p w:rsidR="003C26E9" w:rsidRDefault="003C26E9" w:rsidP="009A2D3D">
      <w:pPr>
        <w:pStyle w:val="Textoindependiente"/>
        <w:spacing w:after="0" w:line="276" w:lineRule="auto"/>
        <w:jc w:val="both"/>
        <w:rPr>
          <w:sz w:val="19"/>
          <w:szCs w:val="19"/>
        </w:rPr>
      </w:pPr>
      <w:r>
        <w:rPr>
          <w:rFonts w:ascii="Consolas" w:hAnsi="Consolas"/>
          <w:color w:val="000000"/>
          <w:sz w:val="19"/>
          <w:szCs w:val="19"/>
        </w:rPr>
        <w:tab/>
        <w:t>Si nos vamos a otras plataformas, y en este caso a una de las dominantes del mercado (junto con Android), iOS, vemos que toda aplicación debe ser validada por Apple para que esta pueda ser publicada en su tienda, y además no se permite instalar aplicaciones exteriores a dicha tienda. Sin embargo cuando nos fijamos en Android nos encontramos con un sistema planteado como software libre, por lo que esto presenta varias vulnerabilidades a la hora de proteger a sus usuarios.</w:t>
      </w:r>
    </w:p>
    <w:p w:rsidR="003C26E9" w:rsidRDefault="003C26E9" w:rsidP="009A2D3D">
      <w:pPr>
        <w:pStyle w:val="Textoindependiente"/>
        <w:spacing w:line="276" w:lineRule="auto"/>
        <w:rPr>
          <w:sz w:val="19"/>
          <w:szCs w:val="19"/>
        </w:rPr>
      </w:pPr>
    </w:p>
    <w:p w:rsidR="003C26E9" w:rsidRDefault="003C26E9" w:rsidP="009A2D3D">
      <w:pPr>
        <w:pStyle w:val="Textoindependiente"/>
        <w:spacing w:after="0" w:line="276" w:lineRule="auto"/>
        <w:jc w:val="both"/>
      </w:pPr>
      <w:r>
        <w:rPr>
          <w:rFonts w:ascii="Consolas" w:hAnsi="Consolas"/>
          <w:color w:val="000000"/>
          <w:sz w:val="19"/>
          <w:szCs w:val="19"/>
        </w:rPr>
        <w:tab/>
        <w:t xml:space="preserve">Todas las aplicaciones en un terminal con Android se someten a un sistema de permisos, por el cual es el propio usuario el que elige a qué si y a que no puede acceder una </w:t>
      </w:r>
      <w:r w:rsidR="00C56BEB">
        <w:rPr>
          <w:rFonts w:ascii="Consolas" w:hAnsi="Consolas"/>
          <w:color w:val="000000"/>
          <w:sz w:val="19"/>
          <w:szCs w:val="19"/>
        </w:rPr>
        <w:t>aplicación.</w:t>
      </w:r>
    </w:p>
    <w:p w:rsidR="009A2D3D" w:rsidRDefault="009A2D3D">
      <w:pPr>
        <w:pStyle w:val="Textoindependiente"/>
        <w:rPr>
          <w:color w:val="579D1C"/>
          <w:sz w:val="19"/>
          <w:szCs w:val="19"/>
        </w:rPr>
      </w:pPr>
    </w:p>
    <w:p w:rsidR="009A2D3D" w:rsidRDefault="009A2D3D">
      <w:pPr>
        <w:pStyle w:val="Textoindependiente"/>
        <w:rPr>
          <w:color w:val="579D1C"/>
          <w:sz w:val="19"/>
          <w:szCs w:val="19"/>
        </w:rPr>
      </w:pPr>
    </w:p>
    <w:p w:rsidR="009A2D3D" w:rsidRDefault="009A2D3D">
      <w:pPr>
        <w:pStyle w:val="Textoindependiente"/>
        <w:rPr>
          <w:color w:val="579D1C"/>
          <w:sz w:val="19"/>
          <w:szCs w:val="19"/>
        </w:rPr>
      </w:pPr>
    </w:p>
    <w:p w:rsidR="003C26E9" w:rsidRDefault="006505A2">
      <w:pPr>
        <w:pStyle w:val="Textoindependiente"/>
        <w:rPr>
          <w:color w:val="579D1C"/>
          <w:sz w:val="19"/>
          <w:szCs w:val="19"/>
        </w:rPr>
      </w:pPr>
      <w:r>
        <w:rPr>
          <w:noProof/>
          <w:lang w:eastAsia="es-ES" w:bidi="ar-SA"/>
        </w:rPr>
        <w:drawing>
          <wp:anchor distT="0" distB="0" distL="0" distR="0" simplePos="0" relativeHeight="251657728" behindDoc="1" locked="0" layoutInCell="1" allowOverlap="1">
            <wp:simplePos x="0" y="0"/>
            <wp:positionH relativeFrom="column">
              <wp:posOffset>-667385</wp:posOffset>
            </wp:positionH>
            <wp:positionV relativeFrom="paragraph">
              <wp:posOffset>179705</wp:posOffset>
            </wp:positionV>
            <wp:extent cx="3745230" cy="3265805"/>
            <wp:effectExtent l="0" t="0" r="762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5230" cy="32658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3C26E9" w:rsidRDefault="003C26E9">
      <w:pPr>
        <w:pStyle w:val="Textoindependiente"/>
        <w:rPr>
          <w:color w:val="579D1C"/>
          <w:sz w:val="19"/>
          <w:szCs w:val="19"/>
        </w:rPr>
      </w:pPr>
    </w:p>
    <w:p w:rsidR="003C26E9" w:rsidRDefault="003C26E9">
      <w:pPr>
        <w:pStyle w:val="Textoindependiente"/>
        <w:rPr>
          <w:color w:val="579D1C"/>
          <w:sz w:val="19"/>
          <w:szCs w:val="19"/>
        </w:rPr>
      </w:pPr>
      <w:r>
        <w:rPr>
          <w:color w:val="579D1C"/>
          <w:sz w:val="19"/>
          <w:szCs w:val="19"/>
        </w:rPr>
        <w:br/>
      </w:r>
    </w:p>
    <w:p w:rsidR="003C26E9" w:rsidRDefault="003C26E9">
      <w:pPr>
        <w:pStyle w:val="Textoindependiente"/>
        <w:rPr>
          <w:color w:val="579D1C"/>
          <w:sz w:val="19"/>
          <w:szCs w:val="19"/>
        </w:rPr>
      </w:pPr>
    </w:p>
    <w:p w:rsidR="003C26E9" w:rsidRDefault="003C26E9">
      <w:pPr>
        <w:pStyle w:val="Textoindependiente"/>
        <w:spacing w:after="0" w:line="288" w:lineRule="auto"/>
        <w:jc w:val="both"/>
        <w:rPr>
          <w:rFonts w:ascii="Consolas" w:hAnsi="Consolas"/>
          <w:b/>
          <w:color w:val="579D1C"/>
          <w:sz w:val="19"/>
          <w:szCs w:val="19"/>
        </w:rPr>
      </w:pPr>
      <w:r>
        <w:rPr>
          <w:color w:val="579D1C"/>
          <w:sz w:val="19"/>
          <w:szCs w:val="19"/>
        </w:rPr>
        <w:tab/>
      </w:r>
      <w:r>
        <w:rPr>
          <w:color w:val="579D1C"/>
          <w:sz w:val="19"/>
          <w:szCs w:val="19"/>
        </w:rPr>
        <w:tab/>
      </w:r>
      <w:r>
        <w:rPr>
          <w:color w:val="579D1C"/>
          <w:sz w:val="19"/>
          <w:szCs w:val="19"/>
        </w:rPr>
        <w:tab/>
      </w:r>
      <w:r>
        <w:rPr>
          <w:color w:val="579D1C"/>
          <w:sz w:val="19"/>
          <w:szCs w:val="19"/>
        </w:rPr>
        <w:tab/>
      </w:r>
      <w:r>
        <w:rPr>
          <w:color w:val="579D1C"/>
          <w:sz w:val="19"/>
          <w:szCs w:val="19"/>
        </w:rPr>
        <w:tab/>
        <w:t>“</w:t>
      </w:r>
      <w:r>
        <w:rPr>
          <w:rFonts w:ascii="Consolas" w:hAnsi="Consolas"/>
          <w:b/>
          <w:color w:val="579D1C"/>
          <w:sz w:val="19"/>
          <w:szCs w:val="19"/>
        </w:rPr>
        <w:t xml:space="preserve">Cada aplicación de Android se aloja dentro del </w:t>
      </w:r>
    </w:p>
    <w:p w:rsidR="003C26E9" w:rsidRDefault="003C26E9">
      <w:pPr>
        <w:pStyle w:val="Textoindependiente"/>
        <w:spacing w:after="0" w:line="288" w:lineRule="auto"/>
        <w:jc w:val="both"/>
        <w:rPr>
          <w:rFonts w:ascii="Consolas" w:hAnsi="Consolas"/>
          <w:b/>
          <w:color w:val="579D1C"/>
          <w:sz w:val="19"/>
          <w:szCs w:val="19"/>
        </w:rPr>
      </w:pP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t xml:space="preserve">entorno protegido sandbox que ayuda a proteger tus </w:t>
      </w:r>
    </w:p>
    <w:p w:rsidR="003C26E9" w:rsidRDefault="003C26E9">
      <w:pPr>
        <w:pStyle w:val="Textoindependiente"/>
        <w:spacing w:after="0" w:line="288" w:lineRule="auto"/>
        <w:jc w:val="both"/>
        <w:rPr>
          <w:rFonts w:ascii="Consolas" w:hAnsi="Consolas"/>
          <w:b/>
          <w:color w:val="579D1C"/>
          <w:sz w:val="19"/>
          <w:szCs w:val="19"/>
        </w:rPr>
      </w:pPr>
      <w:r>
        <w:rPr>
          <w:rFonts w:ascii="Consolas" w:hAnsi="Consolas"/>
          <w:b/>
          <w:color w:val="579D1C"/>
          <w:sz w:val="19"/>
          <w:szCs w:val="19"/>
        </w:rPr>
        <w:lastRenderedPageBreak/>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t xml:space="preserve">datos personales. De este modo, las aplicaciones que </w:t>
      </w:r>
    </w:p>
    <w:p w:rsidR="003C26E9" w:rsidRDefault="003C26E9">
      <w:pPr>
        <w:pStyle w:val="Textoindependiente"/>
        <w:spacing w:after="0" w:line="288" w:lineRule="auto"/>
        <w:jc w:val="both"/>
        <w:rPr>
          <w:rFonts w:ascii="Consolas" w:hAnsi="Consolas"/>
          <w:b/>
          <w:color w:val="579D1C"/>
          <w:sz w:val="19"/>
          <w:szCs w:val="19"/>
        </w:rPr>
      </w:pP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sidR="00C56BEB">
        <w:rPr>
          <w:rFonts w:ascii="Consolas" w:hAnsi="Consolas"/>
          <w:b/>
          <w:color w:val="579D1C"/>
          <w:sz w:val="19"/>
          <w:szCs w:val="19"/>
        </w:rPr>
        <w:t>instales</w:t>
      </w:r>
      <w:r>
        <w:rPr>
          <w:rFonts w:ascii="Consolas" w:hAnsi="Consolas"/>
          <w:b/>
          <w:color w:val="579D1C"/>
          <w:sz w:val="19"/>
          <w:szCs w:val="19"/>
        </w:rPr>
        <w:t xml:space="preserve"> no podrán acceder a información como tus </w:t>
      </w:r>
    </w:p>
    <w:p w:rsidR="003C26E9" w:rsidRDefault="003C26E9">
      <w:pPr>
        <w:pStyle w:val="Textoindependiente"/>
        <w:spacing w:after="0" w:line="288" w:lineRule="auto"/>
        <w:jc w:val="both"/>
        <w:rPr>
          <w:rFonts w:ascii="Consolas" w:hAnsi="Consolas"/>
          <w:b/>
          <w:color w:val="579D1C"/>
          <w:sz w:val="19"/>
          <w:szCs w:val="19"/>
        </w:rPr>
      </w:pP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t xml:space="preserve">fotos o tu ubicación a menos que les des permiso </w:t>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t>para hacerlo.</w:t>
      </w:r>
      <w:r>
        <w:rPr>
          <w:color w:val="579D1C"/>
          <w:sz w:val="19"/>
          <w:szCs w:val="19"/>
        </w:rPr>
        <w:t xml:space="preserve"> </w:t>
      </w:r>
    </w:p>
    <w:p w:rsidR="003C26E9" w:rsidRDefault="003C26E9">
      <w:pPr>
        <w:pStyle w:val="Textoindependiente"/>
        <w:spacing w:after="0" w:line="288" w:lineRule="auto"/>
        <w:jc w:val="both"/>
        <w:rPr>
          <w:rFonts w:ascii="Consolas" w:hAnsi="Consolas"/>
          <w:b/>
          <w:color w:val="579D1C"/>
          <w:sz w:val="19"/>
          <w:szCs w:val="19"/>
        </w:rPr>
      </w:pP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t xml:space="preserve">Se trata de tu privacidad, así que tú tienes el </w:t>
      </w:r>
    </w:p>
    <w:p w:rsidR="003C26E9" w:rsidRDefault="003C26E9">
      <w:pPr>
        <w:pStyle w:val="Textoindependiente"/>
        <w:spacing w:after="0" w:line="288" w:lineRule="auto"/>
        <w:jc w:val="both"/>
        <w:rPr>
          <w:sz w:val="19"/>
          <w:szCs w:val="19"/>
        </w:rPr>
      </w:pP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Pr>
          <w:rFonts w:ascii="Consolas" w:hAnsi="Consolas"/>
          <w:b/>
          <w:color w:val="579D1C"/>
          <w:sz w:val="19"/>
          <w:szCs w:val="19"/>
        </w:rPr>
        <w:tab/>
      </w:r>
      <w:r w:rsidR="00C56BEB">
        <w:rPr>
          <w:rFonts w:ascii="Consolas" w:hAnsi="Consolas"/>
          <w:b/>
          <w:color w:val="579D1C"/>
          <w:sz w:val="19"/>
          <w:szCs w:val="19"/>
        </w:rPr>
        <w:t>Control</w:t>
      </w:r>
      <w:r>
        <w:rPr>
          <w:rFonts w:ascii="Consolas" w:hAnsi="Consolas"/>
          <w:b/>
          <w:color w:val="579D1C"/>
          <w:sz w:val="19"/>
          <w:szCs w:val="19"/>
        </w:rPr>
        <w:t>.”</w:t>
      </w:r>
      <w:r>
        <w:rPr>
          <w:rFonts w:ascii="Consolas" w:hAnsi="Consolas"/>
          <w:b/>
          <w:color w:val="000000"/>
          <w:sz w:val="19"/>
          <w:szCs w:val="19"/>
        </w:rPr>
        <w:t xml:space="preserve"> </w:t>
      </w:r>
      <w:r>
        <w:rPr>
          <w:rFonts w:ascii="Consolas" w:hAnsi="Consolas"/>
          <w:color w:val="000000"/>
          <w:sz w:val="19"/>
          <w:szCs w:val="19"/>
        </w:rPr>
        <w:t>-</w:t>
      </w:r>
      <w:r w:rsidR="00C56BEB">
        <w:rPr>
          <w:rFonts w:ascii="Consolas" w:hAnsi="Consolas"/>
          <w:color w:val="000000"/>
          <w:sz w:val="19"/>
          <w:szCs w:val="19"/>
        </w:rPr>
        <w:t xml:space="preserve"> Página</w:t>
      </w:r>
      <w:r>
        <w:rPr>
          <w:rFonts w:ascii="Consolas" w:hAnsi="Consolas"/>
          <w:color w:val="000000"/>
          <w:sz w:val="19"/>
          <w:szCs w:val="19"/>
        </w:rPr>
        <w:t xml:space="preserve"> web de Android</w:t>
      </w:r>
    </w:p>
    <w:p w:rsidR="003C26E9" w:rsidRDefault="003C26E9">
      <w:pPr>
        <w:pStyle w:val="Textoindependiente"/>
        <w:rPr>
          <w:sz w:val="19"/>
          <w:szCs w:val="19"/>
        </w:rPr>
      </w:pPr>
      <w:r>
        <w:rPr>
          <w:sz w:val="19"/>
          <w:szCs w:val="19"/>
        </w:rPr>
        <w:br/>
      </w:r>
      <w:r>
        <w:rPr>
          <w:sz w:val="19"/>
          <w:szCs w:val="19"/>
        </w:rPr>
        <w:br/>
      </w:r>
      <w:r>
        <w:rPr>
          <w:sz w:val="19"/>
          <w:szCs w:val="19"/>
        </w:rPr>
        <w:br/>
      </w:r>
      <w:r>
        <w:rPr>
          <w:sz w:val="19"/>
          <w:szCs w:val="19"/>
        </w:rPr>
        <w:br/>
      </w:r>
    </w:p>
    <w:p w:rsidR="003C26E9" w:rsidRDefault="003C26E9">
      <w:pPr>
        <w:pStyle w:val="Textoindependiente"/>
        <w:rPr>
          <w:sz w:val="19"/>
          <w:szCs w:val="19"/>
        </w:rPr>
      </w:pPr>
    </w:p>
    <w:p w:rsidR="003C26E9" w:rsidRDefault="003C26E9" w:rsidP="009A2D3D">
      <w:pPr>
        <w:pStyle w:val="Textoindependiente"/>
        <w:spacing w:line="276" w:lineRule="auto"/>
        <w:rPr>
          <w:sz w:val="19"/>
          <w:szCs w:val="19"/>
        </w:rPr>
      </w:pPr>
    </w:p>
    <w:p w:rsidR="003C26E9" w:rsidRDefault="003C26E9" w:rsidP="009A2D3D">
      <w:pPr>
        <w:pStyle w:val="Textoindependiente"/>
        <w:spacing w:after="0" w:line="276" w:lineRule="auto"/>
        <w:jc w:val="both"/>
        <w:rPr>
          <w:rFonts w:ascii="Consolas" w:hAnsi="Consolas"/>
          <w:color w:val="000000"/>
          <w:sz w:val="19"/>
          <w:szCs w:val="19"/>
        </w:rPr>
      </w:pPr>
      <w:r>
        <w:rPr>
          <w:rFonts w:ascii="Consolas" w:hAnsi="Consolas"/>
          <w:color w:val="000000"/>
          <w:sz w:val="19"/>
          <w:szCs w:val="19"/>
        </w:rPr>
        <w:tab/>
        <w:t xml:space="preserve">Sin embargo no ha sido hasta una de las más recientes versiones, con tan solo un par de años de longevidad, la versión 5.0 de Android, cuando </w:t>
      </w:r>
      <w:r w:rsidR="000F7593">
        <w:rPr>
          <w:rFonts w:ascii="Consolas" w:hAnsi="Consolas"/>
          <w:color w:val="000000"/>
          <w:sz w:val="19"/>
          <w:szCs w:val="19"/>
        </w:rPr>
        <w:t>Google (</w:t>
      </w:r>
      <w:r>
        <w:rPr>
          <w:rFonts w:ascii="Consolas" w:hAnsi="Consolas"/>
          <w:color w:val="000000"/>
          <w:sz w:val="19"/>
          <w:szCs w:val="19"/>
        </w:rPr>
        <w:t>actual dueño del SO) empezó a concienciarse sobre la seguridad y hasta dónde podía llegar una aplicación.</w:t>
      </w:r>
    </w:p>
    <w:p w:rsidR="003C26E9" w:rsidRDefault="003C26E9" w:rsidP="009A2D3D">
      <w:pPr>
        <w:pStyle w:val="Textoindependiente"/>
        <w:spacing w:after="0" w:line="276" w:lineRule="auto"/>
        <w:jc w:val="both"/>
        <w:rPr>
          <w:rFonts w:ascii="Consolas" w:hAnsi="Consolas"/>
          <w:color w:val="000000"/>
          <w:sz w:val="19"/>
          <w:szCs w:val="19"/>
        </w:rPr>
      </w:pPr>
    </w:p>
    <w:p w:rsidR="003C26E9" w:rsidRDefault="003C26E9" w:rsidP="009A2D3D">
      <w:pPr>
        <w:pStyle w:val="Textoindependiente"/>
        <w:spacing w:after="0" w:line="276" w:lineRule="auto"/>
        <w:jc w:val="both"/>
        <w:rPr>
          <w:rFonts w:ascii="Consolas" w:hAnsi="Consolas"/>
          <w:color w:val="000000"/>
          <w:sz w:val="19"/>
          <w:szCs w:val="19"/>
        </w:rPr>
      </w:pPr>
      <w:r>
        <w:rPr>
          <w:rFonts w:ascii="Consolas" w:hAnsi="Consolas"/>
          <w:color w:val="000000"/>
          <w:sz w:val="19"/>
          <w:szCs w:val="19"/>
        </w:rPr>
        <w:tab/>
        <w:t xml:space="preserve">Si cogemos por ejemplo el </w:t>
      </w:r>
      <w:r>
        <w:rPr>
          <w:rFonts w:ascii="Consolas" w:hAnsi="Consolas"/>
          <w:b/>
          <w:color w:val="579D1C"/>
          <w:sz w:val="19"/>
          <w:szCs w:val="19"/>
        </w:rPr>
        <w:t>Stagefright</w:t>
      </w:r>
      <w:r>
        <w:rPr>
          <w:rFonts w:ascii="Consolas" w:hAnsi="Consolas"/>
          <w:color w:val="000000"/>
          <w:sz w:val="19"/>
          <w:szCs w:val="19"/>
        </w:rPr>
        <w:t>, una vulnerabilidad bastante grave que hasta hace poco era un peligro en cualquier dispositivo con Android, en el cual el atacante era capaz de ejecutar código de forma remota en nuestro dispositivo y así, controlarlo, vemos que afecta a la inmensa mayoría de dispositivos (desde la versi</w:t>
      </w:r>
      <w:r w:rsidR="003F1549">
        <w:rPr>
          <w:rFonts w:ascii="Consolas" w:hAnsi="Consolas"/>
          <w:color w:val="000000"/>
          <w:sz w:val="19"/>
          <w:szCs w:val="19"/>
        </w:rPr>
        <w:t>ón 2.2 hasta la 5.1 de Android)</w:t>
      </w:r>
      <w:r>
        <w:rPr>
          <w:rFonts w:ascii="Consolas" w:hAnsi="Consolas"/>
          <w:color w:val="000000"/>
          <w:sz w:val="19"/>
          <w:szCs w:val="19"/>
        </w:rPr>
        <w:t>. Al menos ha servido para que Google pueda centrarse en la seguridad de su sistema.</w:t>
      </w:r>
    </w:p>
    <w:p w:rsidR="003C26E9" w:rsidRDefault="003C26E9" w:rsidP="009A2D3D">
      <w:pPr>
        <w:pStyle w:val="Textoindependiente"/>
        <w:spacing w:after="0" w:line="276" w:lineRule="auto"/>
        <w:jc w:val="both"/>
        <w:rPr>
          <w:rFonts w:ascii="Consolas" w:hAnsi="Consolas"/>
          <w:color w:val="000000"/>
          <w:sz w:val="19"/>
          <w:szCs w:val="19"/>
        </w:rPr>
      </w:pPr>
    </w:p>
    <w:p w:rsidR="003C26E9" w:rsidRDefault="003C26E9" w:rsidP="009A2D3D">
      <w:pPr>
        <w:pStyle w:val="Textoindependiente"/>
        <w:spacing w:after="0" w:line="276" w:lineRule="auto"/>
        <w:jc w:val="both"/>
      </w:pPr>
      <w:r>
        <w:rPr>
          <w:rFonts w:ascii="Consolas" w:hAnsi="Consolas"/>
          <w:color w:val="000000"/>
          <w:sz w:val="19"/>
          <w:szCs w:val="19"/>
        </w:rPr>
        <w:tab/>
        <w:t xml:space="preserve">Pero sin duda el mayor peligro que posee este sistema es la </w:t>
      </w:r>
      <w:r>
        <w:rPr>
          <w:rFonts w:ascii="Consolas" w:hAnsi="Consolas"/>
          <w:b/>
          <w:color w:val="579D1C"/>
          <w:sz w:val="19"/>
          <w:szCs w:val="19"/>
        </w:rPr>
        <w:t>Fragmentación</w:t>
      </w:r>
      <w:r>
        <w:rPr>
          <w:rFonts w:ascii="Consolas" w:hAnsi="Consolas"/>
          <w:color w:val="000000"/>
          <w:sz w:val="19"/>
          <w:szCs w:val="19"/>
        </w:rPr>
        <w:t>. Como ya se sabe, Android posee un gran número de versiones, y al contrario que otros SO, este no te obliga a tener la versión más actualizada del mismo, por lo que los dispositivos quedan distribuidos desde la versión 2.2 hasta la última 7.1:</w:t>
      </w:r>
    </w:p>
    <w:p w:rsidR="003F1549" w:rsidRPr="003F1549" w:rsidRDefault="006505A2" w:rsidP="009A2D3D">
      <w:pPr>
        <w:pStyle w:val="Textoindependiente"/>
        <w:spacing w:after="0" w:line="276" w:lineRule="auto"/>
        <w:jc w:val="both"/>
        <w:rPr>
          <w:rFonts w:ascii="Consolas" w:hAnsi="Consolas"/>
          <w:b/>
          <w:color w:val="579D1C"/>
          <w:sz w:val="16"/>
          <w:szCs w:val="16"/>
        </w:rPr>
      </w:pPr>
      <w:r>
        <w:rPr>
          <w:noProof/>
          <w:lang w:eastAsia="es-ES" w:bidi="ar-SA"/>
        </w:rPr>
        <w:drawing>
          <wp:anchor distT="0" distB="0" distL="0" distR="0" simplePos="0" relativeHeight="251659776" behindDoc="0" locked="0" layoutInCell="1" allowOverlap="1">
            <wp:simplePos x="0" y="0"/>
            <wp:positionH relativeFrom="column">
              <wp:posOffset>0</wp:posOffset>
            </wp:positionH>
            <wp:positionV relativeFrom="paragraph">
              <wp:posOffset>92710</wp:posOffset>
            </wp:positionV>
            <wp:extent cx="6119495" cy="335407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33540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inline distT="0" distB="0" distL="0" distR="0">
            <wp:extent cx="9525" cy="9525"/>
            <wp:effectExtent l="0" t="0" r="0" b="0"/>
            <wp:docPr id="2" name="Imagen 2" descr="U5j35w8PGcahQ9jxHAglQkKDJLPXhaQu0HISCNbmtoIjj9oORT4gf4M0LaN6oCThd23iw6EkDf-DByCq31TmMnJZyry8N-azYEpOvltN5pYeNsGrjehFXcM-zCBQsWigxbxaHlMJ_JIjrN2_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5j35w8PGcahQ9jxHAglQkKDJLPXhaQu0HISCNbmtoIjj9oORT4gf4M0LaN6oCThd23iw6EkDf-DByCq31TmMnJZyry8N-azYEpOvltN5pYeNsGrjehFXcM-zCBQsWigxbxaHlMJ_JIjrN2_ow"/>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003F1549">
        <w:rPr>
          <w:rFonts w:ascii="Consolas" w:hAnsi="Consolas"/>
          <w:b/>
          <w:color w:val="579D1C"/>
          <w:sz w:val="16"/>
          <w:szCs w:val="16"/>
        </w:rPr>
        <w:t>-Gráfica de un estudio realizado por Apteligent a mediados de 2016(por lo que no se incluye la versión 7.x todavía).</w:t>
      </w:r>
    </w:p>
    <w:p w:rsidR="003F1549" w:rsidRDefault="003F1549" w:rsidP="009A2D3D">
      <w:pPr>
        <w:pStyle w:val="Textoindependiente"/>
        <w:spacing w:after="0" w:line="276" w:lineRule="auto"/>
        <w:jc w:val="both"/>
        <w:rPr>
          <w:rFonts w:ascii="Consolas" w:hAnsi="Consolas"/>
          <w:b/>
          <w:color w:val="000000"/>
          <w:sz w:val="19"/>
          <w:szCs w:val="19"/>
        </w:rPr>
      </w:pPr>
    </w:p>
    <w:p w:rsidR="003C26E9" w:rsidRDefault="003C26E9" w:rsidP="009A2D3D">
      <w:pPr>
        <w:pStyle w:val="Textoindependiente"/>
        <w:spacing w:after="0" w:line="276" w:lineRule="auto"/>
        <w:jc w:val="both"/>
        <w:rPr>
          <w:sz w:val="19"/>
          <w:szCs w:val="19"/>
        </w:rPr>
      </w:pPr>
      <w:r>
        <w:rPr>
          <w:rFonts w:ascii="Consolas" w:hAnsi="Consolas"/>
          <w:color w:val="000000"/>
          <w:sz w:val="19"/>
          <w:szCs w:val="19"/>
        </w:rPr>
        <w:lastRenderedPageBreak/>
        <w:tab/>
        <w:t>Vemos que tan solo el 19.4% usa la última versión de Android, es decir que el 80.6% de los usuarios de este SO se encuentran expuestos a las posibles brechas de seguridad que se hayan podido solventar en la nueva versión. Esto es culpa de los fabricantes, que no optan por adaptar dichas versiones a sus dispositivos para así lanzar dicha actualización al público.</w:t>
      </w:r>
    </w:p>
    <w:p w:rsidR="003C26E9" w:rsidRDefault="003C26E9" w:rsidP="009A2D3D">
      <w:pPr>
        <w:pStyle w:val="Textoindependiente"/>
        <w:spacing w:line="276" w:lineRule="auto"/>
        <w:rPr>
          <w:sz w:val="19"/>
          <w:szCs w:val="19"/>
        </w:rPr>
      </w:pPr>
    </w:p>
    <w:p w:rsidR="003C26E9" w:rsidRDefault="003C26E9" w:rsidP="009A2D3D">
      <w:pPr>
        <w:pStyle w:val="Textoindependiente"/>
        <w:spacing w:after="0" w:line="276" w:lineRule="auto"/>
        <w:jc w:val="both"/>
        <w:rPr>
          <w:rFonts w:ascii="Consolas" w:hAnsi="Consolas"/>
          <w:color w:val="000000"/>
          <w:sz w:val="19"/>
          <w:szCs w:val="19"/>
        </w:rPr>
      </w:pPr>
      <w:r>
        <w:rPr>
          <w:color w:val="000000"/>
          <w:sz w:val="19"/>
          <w:szCs w:val="19"/>
        </w:rPr>
        <w:tab/>
      </w:r>
      <w:r>
        <w:rPr>
          <w:rFonts w:ascii="Consolas" w:hAnsi="Consolas"/>
          <w:color w:val="000000"/>
          <w:sz w:val="19"/>
          <w:szCs w:val="19"/>
        </w:rPr>
        <w:t xml:space="preserve">Tras analizar la seguridad de Android en profundidad, nos damos cuenta que poco a poco están optando a tomar un mayor control sobre su dispositivo. En la propia página web oficial de Android encontramos lo siguiente: </w:t>
      </w:r>
      <w:r>
        <w:rPr>
          <w:color w:val="579D1C"/>
          <w:sz w:val="19"/>
          <w:szCs w:val="19"/>
        </w:rPr>
        <w:t>“</w:t>
      </w:r>
      <w:r>
        <w:rPr>
          <w:rFonts w:ascii="Consolas" w:hAnsi="Consolas"/>
          <w:b/>
          <w:color w:val="579D1C"/>
          <w:sz w:val="19"/>
          <w:szCs w:val="19"/>
        </w:rPr>
        <w:t>Todas las aplicaciones de Android pasan por un proceso de rigurosas pruebas de seguridad antes de aparecer en Google Play Store. Comprobamos todos los desarrolladores de aplicaciones y suspendemos a aquellos que infringen nuestras políticas. De esta forma, antes de instalar cualquier aplicación, sabes que hemos verificado que es segura”</w:t>
      </w:r>
      <w:r>
        <w:rPr>
          <w:rFonts w:ascii="Consolas" w:hAnsi="Consolas"/>
          <w:color w:val="000000"/>
          <w:sz w:val="19"/>
          <w:szCs w:val="19"/>
        </w:rPr>
        <w:t>.</w:t>
      </w:r>
      <w:r>
        <w:rPr>
          <w:color w:val="000000"/>
          <w:sz w:val="19"/>
          <w:szCs w:val="19"/>
        </w:rPr>
        <w:t xml:space="preserve"> </w:t>
      </w:r>
      <w:r>
        <w:rPr>
          <w:rFonts w:ascii="Consolas" w:hAnsi="Consolas"/>
          <w:color w:val="000000"/>
          <w:sz w:val="19"/>
          <w:szCs w:val="19"/>
        </w:rPr>
        <w:t>Lo cual nos recuerda un poco a lo anteriormente mencionado sobre iOS, porque tal vez la mejor forma de proteger a los usuarios sea tener un mayor control sobre su dispositivo y lo que realizan con el mismo.</w:t>
      </w:r>
    </w:p>
    <w:p w:rsidR="003F1549" w:rsidRDefault="003F1549">
      <w:pPr>
        <w:pStyle w:val="Textoindependiente"/>
        <w:spacing w:after="0" w:line="288" w:lineRule="auto"/>
        <w:jc w:val="both"/>
        <w:rPr>
          <w:rFonts w:ascii="Consolas" w:hAnsi="Consolas"/>
          <w:b/>
          <w:color w:val="FFFFFF"/>
          <w:sz w:val="36"/>
        </w:rPr>
      </w:pPr>
    </w:p>
    <w:p w:rsidR="003C26E9" w:rsidRPr="003F1549" w:rsidRDefault="003F1549" w:rsidP="003F1549">
      <w:pPr>
        <w:rPr>
          <w:rFonts w:ascii="Consolas" w:hAnsi="Consolas"/>
          <w:b/>
          <w:color w:val="FFFFFF"/>
          <w:sz w:val="36"/>
          <w:szCs w:val="36"/>
          <w:shd w:val="clear" w:color="auto" w:fill="AECF00"/>
        </w:rPr>
      </w:pPr>
      <w:bookmarkStart w:id="9" w:name="docs-internal-guid-76193ee8-883c-a690-fa"/>
      <w:bookmarkStart w:id="10" w:name="docs-internal-guid-76193ee8-883c-8da7-b1"/>
      <w:bookmarkStart w:id="11" w:name="Ref_8"/>
      <w:bookmarkEnd w:id="9"/>
      <w:bookmarkEnd w:id="10"/>
      <w:r>
        <w:rPr>
          <w:rFonts w:ascii="Consolas" w:hAnsi="Consolas"/>
          <w:color w:val="FFFFFF"/>
          <w:sz w:val="36"/>
          <w:szCs w:val="36"/>
          <w:shd w:val="clear" w:color="auto" w:fill="AECF00"/>
        </w:rPr>
        <w:t xml:space="preserve"> </w:t>
      </w:r>
      <w:r w:rsidR="003C26E9" w:rsidRPr="003F1549">
        <w:rPr>
          <w:rFonts w:ascii="Consolas" w:hAnsi="Consolas"/>
          <w:b/>
          <w:color w:val="FFFFFF"/>
          <w:sz w:val="36"/>
          <w:szCs w:val="36"/>
          <w:shd w:val="clear" w:color="auto" w:fill="AECF00"/>
        </w:rPr>
        <w:t xml:space="preserve">Bibliografía   </w:t>
      </w:r>
      <w:bookmarkEnd w:id="11"/>
      <w:r w:rsidR="003C26E9" w:rsidRPr="003F1549">
        <w:rPr>
          <w:rFonts w:ascii="Consolas" w:hAnsi="Consolas"/>
          <w:b/>
          <w:color w:val="FFFFFF"/>
          <w:sz w:val="36"/>
          <w:szCs w:val="36"/>
          <w:shd w:val="clear" w:color="auto" w:fill="AECF00"/>
        </w:rPr>
        <w:t xml:space="preserve">                                                                                                                                                           </w:t>
      </w:r>
    </w:p>
    <w:p w:rsidR="003C26E9" w:rsidRDefault="003C26E9">
      <w:pPr>
        <w:pStyle w:val="Textoindependiente"/>
      </w:pPr>
    </w:p>
    <w:p w:rsidR="003C26E9" w:rsidRDefault="008A22F3">
      <w:pPr>
        <w:pStyle w:val="Textoindependiente"/>
        <w:spacing w:after="0" w:line="288" w:lineRule="auto"/>
        <w:jc w:val="both"/>
        <w:rPr>
          <w:color w:val="579D1C"/>
        </w:rPr>
      </w:pPr>
      <w:hyperlink r:id="rId15" w:history="1">
        <w:r w:rsidR="003C26E9">
          <w:rPr>
            <w:rStyle w:val="Hipervnculo"/>
            <w:rFonts w:ascii="Consolas" w:hAnsi="Consolas"/>
            <w:color w:val="579D1C"/>
            <w:sz w:val="20"/>
          </w:rPr>
          <w:t>http://www.elandroidelibre.com/2016/06/fragmentacion-en-android-problema-menor.html</w:t>
        </w:r>
      </w:hyperlink>
    </w:p>
    <w:p w:rsidR="003C26E9" w:rsidRDefault="003C26E9">
      <w:pPr>
        <w:pStyle w:val="Textoindependiente"/>
        <w:rPr>
          <w:color w:val="579D1C"/>
        </w:rPr>
      </w:pPr>
    </w:p>
    <w:p w:rsidR="003C26E9" w:rsidRDefault="008A22F3">
      <w:pPr>
        <w:pStyle w:val="Textoindependiente"/>
        <w:spacing w:after="0" w:line="288" w:lineRule="auto"/>
        <w:jc w:val="both"/>
        <w:rPr>
          <w:color w:val="579D1C"/>
        </w:rPr>
      </w:pPr>
      <w:hyperlink r:id="rId16" w:history="1">
        <w:r w:rsidR="003C26E9">
          <w:rPr>
            <w:rStyle w:val="Hipervnculo"/>
            <w:rFonts w:ascii="Consolas" w:hAnsi="Consolas"/>
            <w:color w:val="579D1C"/>
            <w:sz w:val="20"/>
          </w:rPr>
          <w:t>https://www.android.com/intl/es_es/security/overview/</w:t>
        </w:r>
      </w:hyperlink>
    </w:p>
    <w:p w:rsidR="003C26E9" w:rsidRDefault="003C26E9">
      <w:pPr>
        <w:pStyle w:val="Textoindependiente"/>
        <w:rPr>
          <w:color w:val="579D1C"/>
        </w:rPr>
      </w:pPr>
    </w:p>
    <w:p w:rsidR="003C26E9" w:rsidRDefault="008A22F3">
      <w:pPr>
        <w:pStyle w:val="Textoindependiente"/>
        <w:spacing w:after="0" w:line="288" w:lineRule="auto"/>
        <w:jc w:val="both"/>
        <w:rPr>
          <w:color w:val="579D1C"/>
        </w:rPr>
      </w:pPr>
      <w:hyperlink r:id="rId17" w:history="1">
        <w:r w:rsidR="003C26E9">
          <w:rPr>
            <w:rStyle w:val="Hipervnculo"/>
            <w:rFonts w:ascii="Consolas" w:hAnsi="Consolas"/>
            <w:color w:val="579D1C"/>
            <w:sz w:val="20"/>
          </w:rPr>
          <w:t>http://www.androidcurso.com/index.php/tutoriales-android/41-unidad-7-seguridad-y-posicionamiento/280-los-tres-pilares-de-la-seguridad-en-android</w:t>
        </w:r>
      </w:hyperlink>
    </w:p>
    <w:p w:rsidR="003C26E9" w:rsidRDefault="003C26E9">
      <w:pPr>
        <w:pStyle w:val="Textoindependiente"/>
        <w:rPr>
          <w:color w:val="579D1C"/>
        </w:rPr>
      </w:pPr>
    </w:p>
    <w:p w:rsidR="003C26E9" w:rsidRDefault="008A22F3">
      <w:pPr>
        <w:pStyle w:val="Textoindependiente"/>
        <w:spacing w:after="0" w:line="288" w:lineRule="auto"/>
        <w:jc w:val="both"/>
        <w:rPr>
          <w:color w:val="579D1C"/>
        </w:rPr>
      </w:pPr>
      <w:hyperlink r:id="rId18" w:history="1">
        <w:r w:rsidR="003C26E9">
          <w:rPr>
            <w:rStyle w:val="Hipervnculo"/>
            <w:rFonts w:ascii="Consolas" w:hAnsi="Consolas"/>
            <w:color w:val="579D1C"/>
            <w:sz w:val="20"/>
          </w:rPr>
          <w:t>https://www.xataka.com/moviles/se-abre-una-nueva-era-para-la-seguridad-en-android-y-todo-gracias-a-stagefright</w:t>
        </w:r>
      </w:hyperlink>
    </w:p>
    <w:p w:rsidR="003C26E9" w:rsidRDefault="003C26E9">
      <w:pPr>
        <w:pStyle w:val="Textoindependiente"/>
        <w:rPr>
          <w:color w:val="579D1C"/>
        </w:rPr>
      </w:pPr>
    </w:p>
    <w:p w:rsidR="003C26E9" w:rsidRDefault="008A22F3">
      <w:pPr>
        <w:pStyle w:val="Textoindependiente"/>
        <w:spacing w:after="0" w:line="331" w:lineRule="auto"/>
        <w:rPr>
          <w:color w:val="579D1C"/>
        </w:rPr>
      </w:pPr>
      <w:hyperlink r:id="rId19" w:history="1">
        <w:r w:rsidR="003C26E9">
          <w:rPr>
            <w:rStyle w:val="Hipervnculo"/>
            <w:rFonts w:ascii="Consolas" w:hAnsi="Consolas"/>
            <w:color w:val="579D1C"/>
            <w:sz w:val="20"/>
          </w:rPr>
          <w:t>http://www.howtogeek.com/161225/htg-explains-how-android-manages-processes/</w:t>
        </w:r>
      </w:hyperlink>
    </w:p>
    <w:p w:rsidR="003C26E9" w:rsidRDefault="003C26E9">
      <w:pPr>
        <w:pStyle w:val="Textoindependiente"/>
        <w:rPr>
          <w:color w:val="579D1C"/>
        </w:rPr>
      </w:pPr>
    </w:p>
    <w:p w:rsidR="003C26E9" w:rsidRDefault="008A22F3">
      <w:pPr>
        <w:pStyle w:val="Textoindependiente"/>
        <w:spacing w:after="0" w:line="331" w:lineRule="auto"/>
      </w:pPr>
      <w:hyperlink r:id="rId20" w:history="1">
        <w:r w:rsidR="003C26E9">
          <w:rPr>
            <w:rStyle w:val="Hipervnculo"/>
            <w:rFonts w:ascii="Consolas" w:hAnsi="Consolas"/>
            <w:color w:val="579D1C"/>
            <w:sz w:val="20"/>
          </w:rPr>
          <w:t>https://developer.android.com/guide/components/processes-and-threads.html</w:t>
        </w:r>
      </w:hyperlink>
    </w:p>
    <w:p w:rsidR="003C26E9" w:rsidRDefault="003C26E9">
      <w:pPr>
        <w:pStyle w:val="Textoindependiente"/>
      </w:pPr>
      <w:r>
        <w:br/>
      </w:r>
    </w:p>
    <w:sectPr w:rsidR="003C26E9">
      <w:headerReference w:type="default" r:id="rId21"/>
      <w:footerReference w:type="default" r:id="rId22"/>
      <w:pgSz w:w="11906" w:h="16838"/>
      <w:pgMar w:top="1698" w:right="1134" w:bottom="1698"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2F3" w:rsidRDefault="008A22F3">
      <w:r>
        <w:separator/>
      </w:r>
    </w:p>
  </w:endnote>
  <w:endnote w:type="continuationSeparator" w:id="0">
    <w:p w:rsidR="008A22F3" w:rsidRDefault="008A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6E9" w:rsidRDefault="003C26E9">
    <w:pPr>
      <w:pStyle w:val="Piedepgina"/>
    </w:pPr>
    <w:r>
      <w:rPr>
        <w:rFonts w:ascii="Consolas" w:hAnsi="Consolas"/>
        <w:b/>
        <w:bCs/>
        <w:color w:val="FFFFFF"/>
        <w:shd w:val="clear" w:color="auto" w:fill="AECF00"/>
      </w:rPr>
      <w:t xml:space="preserve"> </w:t>
    </w:r>
    <w:r>
      <w:rPr>
        <w:b/>
        <w:bCs/>
        <w:color w:val="FFFFFF"/>
        <w:shd w:val="clear" w:color="auto" w:fill="AECF00"/>
      </w:rPr>
      <w:fldChar w:fldCharType="begin"/>
    </w:r>
    <w:r>
      <w:rPr>
        <w:b/>
        <w:bCs/>
        <w:color w:val="FFFFFF"/>
        <w:shd w:val="clear" w:color="auto" w:fill="AECF00"/>
      </w:rPr>
      <w:instrText xml:space="preserve"> PAGE </w:instrText>
    </w:r>
    <w:r>
      <w:rPr>
        <w:b/>
        <w:bCs/>
        <w:color w:val="FFFFFF"/>
        <w:shd w:val="clear" w:color="auto" w:fill="AECF00"/>
      </w:rPr>
      <w:fldChar w:fldCharType="separate"/>
    </w:r>
    <w:r w:rsidR="007C733C">
      <w:rPr>
        <w:b/>
        <w:bCs/>
        <w:noProof/>
        <w:color w:val="FFFFFF"/>
        <w:shd w:val="clear" w:color="auto" w:fill="AECF00"/>
      </w:rPr>
      <w:t>11</w:t>
    </w:r>
    <w:r>
      <w:rPr>
        <w:b/>
        <w:bCs/>
        <w:color w:val="FFFFFF"/>
        <w:shd w:val="clear" w:color="auto" w:fill="AECF00"/>
      </w:rPr>
      <w:fldChar w:fldCharType="end"/>
    </w:r>
    <w:r>
      <w:rPr>
        <w:rFonts w:ascii="Consolas" w:hAnsi="Consolas"/>
        <w:b/>
        <w:bCs/>
        <w:color w:val="FFFFFF"/>
        <w:shd w:val="clear" w:color="auto" w:fill="AECF0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2F3" w:rsidRDefault="008A22F3">
      <w:r>
        <w:separator/>
      </w:r>
    </w:p>
  </w:footnote>
  <w:footnote w:type="continuationSeparator" w:id="0">
    <w:p w:rsidR="008A22F3" w:rsidRDefault="008A2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26E9" w:rsidRDefault="003C26E9">
    <w:pPr>
      <w:pStyle w:val="Encabezado"/>
    </w:pPr>
    <w:r>
      <w:rPr>
        <w:rFonts w:ascii="Consolas" w:hAnsi="Consolas"/>
        <w:b/>
        <w:bCs/>
        <w:color w:val="579D1C"/>
      </w:rPr>
      <w:t>ESTRUCTURA DE ANDROID</w:t>
    </w:r>
    <w:r>
      <w:rPr>
        <w:rFonts w:ascii="Consolas" w:hAnsi="Consolas"/>
        <w:b/>
        <w:bCs/>
        <w:color w:val="579D1C"/>
      </w:rPr>
      <w:tab/>
      <w:t xml:space="preserve">                                 SISTEMAS OPERATIVOS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1C9D672D"/>
    <w:multiLevelType w:val="multilevel"/>
    <w:tmpl w:val="CCF0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49"/>
    <w:rsid w:val="000233AB"/>
    <w:rsid w:val="00096508"/>
    <w:rsid w:val="000F1535"/>
    <w:rsid w:val="000F7593"/>
    <w:rsid w:val="002947BF"/>
    <w:rsid w:val="003C26E9"/>
    <w:rsid w:val="003F1549"/>
    <w:rsid w:val="00557678"/>
    <w:rsid w:val="006505A2"/>
    <w:rsid w:val="007C733C"/>
    <w:rsid w:val="00814DD8"/>
    <w:rsid w:val="008156FB"/>
    <w:rsid w:val="008A22F3"/>
    <w:rsid w:val="008C2907"/>
    <w:rsid w:val="009A2D3D"/>
    <w:rsid w:val="00C56BEB"/>
    <w:rsid w:val="00C66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1551E9EC-77AA-4F8D-BF04-7F36176C1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Lucida Sans"/>
      <w:kern w:val="1"/>
      <w:sz w:val="24"/>
      <w:szCs w:val="24"/>
      <w:lang w:eastAsia="hi-I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customStyle="1" w:styleId="Caracteresdenotaalpie">
    <w:name w:val="Caracteres de nota al pie"/>
  </w:style>
  <w:style w:type="character" w:styleId="Refdenotaalpie">
    <w:name w:val="footnote reference"/>
    <w:rPr>
      <w:vertAlign w:val="superscript"/>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styleId="Textonotapie">
    <w:name w:val="footnote text"/>
    <w:basedOn w:val="Normal"/>
    <w:pPr>
      <w:suppressLineNumbers/>
      <w:ind w:left="283" w:hanging="283"/>
    </w:pPr>
    <w:rPr>
      <w:sz w:val="20"/>
      <w:szCs w:val="20"/>
    </w:rPr>
  </w:style>
  <w:style w:type="paragraph" w:customStyle="1" w:styleId="Encabezadodelndice">
    <w:name w:val="Encabezado del índice"/>
    <w:basedOn w:val="Encabezado1"/>
    <w:pPr>
      <w:suppressLineNumbers/>
      <w:spacing w:before="0" w:after="0"/>
    </w:pPr>
    <w:rPr>
      <w:b/>
      <w:bCs/>
      <w:sz w:val="32"/>
      <w:szCs w:val="32"/>
    </w:rPr>
  </w:style>
  <w:style w:type="paragraph" w:styleId="Textodeglobo">
    <w:name w:val="Balloon Text"/>
    <w:basedOn w:val="Normal"/>
    <w:link w:val="TextodegloboCar"/>
    <w:uiPriority w:val="99"/>
    <w:semiHidden/>
    <w:unhideWhenUsed/>
    <w:rsid w:val="000233AB"/>
    <w:rPr>
      <w:rFonts w:ascii="Tahoma" w:hAnsi="Tahoma" w:cs="Mangal"/>
      <w:sz w:val="16"/>
      <w:szCs w:val="14"/>
    </w:rPr>
  </w:style>
  <w:style w:type="character" w:customStyle="1" w:styleId="TextodegloboCar">
    <w:name w:val="Texto de globo Car"/>
    <w:basedOn w:val="Fuentedeprrafopredeter"/>
    <w:link w:val="Textodeglobo"/>
    <w:uiPriority w:val="99"/>
    <w:semiHidden/>
    <w:rsid w:val="000233AB"/>
    <w:rPr>
      <w:rFonts w:ascii="Tahoma" w:eastAsia="SimSun" w:hAnsi="Tahoma" w:cs="Mangal"/>
      <w:kern w:val="1"/>
      <w:sz w:val="16"/>
      <w:szCs w:val="14"/>
      <w:lang w:eastAsia="hi-IN" w:bidi="hi-IN"/>
    </w:rPr>
  </w:style>
  <w:style w:type="paragraph" w:styleId="NormalWeb">
    <w:name w:val="Normal (Web)"/>
    <w:basedOn w:val="Normal"/>
    <w:uiPriority w:val="99"/>
    <w:semiHidden/>
    <w:unhideWhenUsed/>
    <w:rsid w:val="000F7593"/>
    <w:pPr>
      <w:widowControl/>
      <w:suppressAutoHyphens w:val="0"/>
      <w:spacing w:before="100" w:beforeAutospacing="1" w:after="100" w:afterAutospacing="1"/>
    </w:pPr>
    <w:rPr>
      <w:rFonts w:eastAsia="Times New Roman" w:cs="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79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xataka.com/moviles/se-abre-una-nueva-era-para-la-seguridad-en-android-y-todo-gracias-a-stagefrigh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androidcurso.com/index.php/tutoriales-android/41-unidad-7-seguridad-y-posicionamiento/280-los-tres-pilares-de-la-seguridad-en-android" TargetMode="External"/><Relationship Id="rId2" Type="http://schemas.openxmlformats.org/officeDocument/2006/relationships/numbering" Target="numbering.xml"/><Relationship Id="rId16" Type="http://schemas.openxmlformats.org/officeDocument/2006/relationships/hyperlink" Target="https://www.android.com/intl/es_es/security/overview/" TargetMode="External"/><Relationship Id="rId20" Type="http://schemas.openxmlformats.org/officeDocument/2006/relationships/hyperlink" Target="https://developer.android.com/guide/components/processes-and-thread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landroidelibre.com/2016/06/fragmentacion-en-android-problema-menor.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howtogeek.com/161225/htg-explains-how-android-manages-processes/"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4473B-C6BA-46DC-883C-437D3D51D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2973</Words>
  <Characters>16357</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19292</CharactersWithSpaces>
  <SharedDoc>false</SharedDoc>
  <HLinks>
    <vt:vector size="36" baseType="variant">
      <vt:variant>
        <vt:i4>1179730</vt:i4>
      </vt:variant>
      <vt:variant>
        <vt:i4>39</vt:i4>
      </vt:variant>
      <vt:variant>
        <vt:i4>0</vt:i4>
      </vt:variant>
      <vt:variant>
        <vt:i4>5</vt:i4>
      </vt:variant>
      <vt:variant>
        <vt:lpwstr>https://developer.android.com/guide/components/processes-and-threads.html</vt:lpwstr>
      </vt:variant>
      <vt:variant>
        <vt:lpwstr/>
      </vt:variant>
      <vt:variant>
        <vt:i4>7143547</vt:i4>
      </vt:variant>
      <vt:variant>
        <vt:i4>36</vt:i4>
      </vt:variant>
      <vt:variant>
        <vt:i4>0</vt:i4>
      </vt:variant>
      <vt:variant>
        <vt:i4>5</vt:i4>
      </vt:variant>
      <vt:variant>
        <vt:lpwstr>http://www.howtogeek.com/161225/htg-explains-how-android-manages-processes/</vt:lpwstr>
      </vt:variant>
      <vt:variant>
        <vt:lpwstr/>
      </vt:variant>
      <vt:variant>
        <vt:i4>8257592</vt:i4>
      </vt:variant>
      <vt:variant>
        <vt:i4>33</vt:i4>
      </vt:variant>
      <vt:variant>
        <vt:i4>0</vt:i4>
      </vt:variant>
      <vt:variant>
        <vt:i4>5</vt:i4>
      </vt:variant>
      <vt:variant>
        <vt:lpwstr>https://www.xataka.com/moviles/se-abre-una-nueva-era-para-la-seguridad-en-android-y-todo-gracias-a-stagefright</vt:lpwstr>
      </vt:variant>
      <vt:variant>
        <vt:lpwstr/>
      </vt:variant>
      <vt:variant>
        <vt:i4>262175</vt:i4>
      </vt:variant>
      <vt:variant>
        <vt:i4>30</vt:i4>
      </vt:variant>
      <vt:variant>
        <vt:i4>0</vt:i4>
      </vt:variant>
      <vt:variant>
        <vt:i4>5</vt:i4>
      </vt:variant>
      <vt:variant>
        <vt:lpwstr>http://www.androidcurso.com/index.php/tutoriales-android/41-unidad-7-seguridad-y-posicionamiento/280-los-tres-pilares-de-la-seguridad-en-android</vt:lpwstr>
      </vt:variant>
      <vt:variant>
        <vt:lpwstr/>
      </vt:variant>
      <vt:variant>
        <vt:i4>3866706</vt:i4>
      </vt:variant>
      <vt:variant>
        <vt:i4>27</vt:i4>
      </vt:variant>
      <vt:variant>
        <vt:i4>0</vt:i4>
      </vt:variant>
      <vt:variant>
        <vt:i4>5</vt:i4>
      </vt:variant>
      <vt:variant>
        <vt:lpwstr>https://www.android.com/intl/es_es/security/overview/</vt:lpwstr>
      </vt:variant>
      <vt:variant>
        <vt:lpwstr/>
      </vt:variant>
      <vt:variant>
        <vt:i4>2949222</vt:i4>
      </vt:variant>
      <vt:variant>
        <vt:i4>24</vt:i4>
      </vt:variant>
      <vt:variant>
        <vt:i4>0</vt:i4>
      </vt:variant>
      <vt:variant>
        <vt:i4>5</vt:i4>
      </vt:variant>
      <vt:variant>
        <vt:lpwstr>http://www.elandroidelibre.com/2016/06/fragmentacion-en-android-problema-menor.html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Costas</dc:creator>
  <cp:lastModifiedBy>ixJosemi Hdez.</cp:lastModifiedBy>
  <cp:revision>3</cp:revision>
  <cp:lastPrinted>1900-12-31T23:00:00Z</cp:lastPrinted>
  <dcterms:created xsi:type="dcterms:W3CDTF">2017-01-10T18:27:00Z</dcterms:created>
  <dcterms:modified xsi:type="dcterms:W3CDTF">2017-01-10T18:29:00Z</dcterms:modified>
</cp:coreProperties>
</file>